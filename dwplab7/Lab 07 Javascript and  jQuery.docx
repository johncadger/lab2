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5E9D7" w14:textId="43B6A878" w:rsidR="007B036E" w:rsidRPr="007B036E" w:rsidRDefault="007B036E" w:rsidP="007B036E">
      <w:pPr>
        <w:pStyle w:val="Heading1"/>
        <w:rPr>
          <w:lang w:val="en-US"/>
        </w:rPr>
      </w:pPr>
      <w:r w:rsidRPr="007B036E">
        <w:rPr>
          <w:lang w:val="en-US"/>
        </w:rPr>
        <w:t xml:space="preserve">Lab 07 – </w:t>
      </w:r>
      <w:proofErr w:type="spellStart"/>
      <w:r w:rsidR="00BF01F2">
        <w:rPr>
          <w:lang w:val="en-US"/>
        </w:rPr>
        <w:t>Javascript</w:t>
      </w:r>
      <w:proofErr w:type="spellEnd"/>
      <w:r w:rsidRPr="007B036E">
        <w:rPr>
          <w:lang w:val="en-US"/>
        </w:rPr>
        <w:t xml:space="preserve"> and jQuery</w:t>
      </w:r>
    </w:p>
    <w:p w14:paraId="6F72A511" w14:textId="77777777" w:rsidR="007B036E" w:rsidRPr="007B036E" w:rsidRDefault="007B036E" w:rsidP="007B036E">
      <w:pPr>
        <w:rPr>
          <w:lang w:val="en-US"/>
        </w:rPr>
      </w:pPr>
    </w:p>
    <w:p w14:paraId="1C336CF9" w14:textId="5C34C6A0" w:rsidR="007B036E" w:rsidRPr="007B036E" w:rsidRDefault="007B036E" w:rsidP="007B036E">
      <w:pPr>
        <w:pStyle w:val="Heading3"/>
        <w:rPr>
          <w:lang w:val="en-US"/>
        </w:rPr>
      </w:pPr>
      <w:bookmarkStart w:id="0" w:name="h.xzfaowbiq2op"/>
      <w:bookmarkEnd w:id="0"/>
      <w:r w:rsidRPr="007B036E">
        <w:rPr>
          <w:lang w:val="en-US"/>
        </w:rPr>
        <w:t xml:space="preserve">Task </w:t>
      </w:r>
      <w:r w:rsidR="0037039B">
        <w:rPr>
          <w:lang w:val="en-US"/>
        </w:rPr>
        <w:t>One</w:t>
      </w:r>
      <w:r w:rsidRPr="007B036E">
        <w:rPr>
          <w:lang w:val="en-US"/>
        </w:rPr>
        <w:t>: DOM manipulation in jQuery</w:t>
      </w:r>
    </w:p>
    <w:p w14:paraId="7BE8403B" w14:textId="75484113" w:rsidR="007B036E" w:rsidRPr="007B036E" w:rsidRDefault="007B036E" w:rsidP="007B036E">
      <w:pPr>
        <w:jc w:val="both"/>
        <w:rPr>
          <w:lang w:val="en-US"/>
        </w:rPr>
      </w:pPr>
      <w:r w:rsidRPr="007B036E">
        <w:rPr>
          <w:lang w:val="en-US"/>
        </w:rPr>
        <w:t xml:space="preserve">In its most basic usage jQuery makes it very straightforward to find elements in the DOM and manipulate them.  </w:t>
      </w:r>
      <w:r w:rsidR="003C717A">
        <w:rPr>
          <w:lang w:val="en-US"/>
        </w:rPr>
        <w:t xml:space="preserve">Last week you used JavaScript to complete the functionality of the </w:t>
      </w:r>
      <w:proofErr w:type="spellStart"/>
      <w:r w:rsidR="003C717A">
        <w:rPr>
          <w:lang w:val="en-US"/>
        </w:rPr>
        <w:t>contentlist</w:t>
      </w:r>
      <w:proofErr w:type="spellEnd"/>
      <w:r w:rsidR="003C717A">
        <w:rPr>
          <w:lang w:val="en-US"/>
        </w:rPr>
        <w:t xml:space="preserve"> code. Now you are going to do the same thing with </w:t>
      </w:r>
      <w:proofErr w:type="spellStart"/>
      <w:r w:rsidR="003C717A">
        <w:rPr>
          <w:lang w:val="en-US"/>
        </w:rPr>
        <w:t>jQuery</w:t>
      </w:r>
      <w:proofErr w:type="spellEnd"/>
      <w:r w:rsidR="003C717A">
        <w:rPr>
          <w:lang w:val="en-US"/>
        </w:rPr>
        <w:t>. Use the</w:t>
      </w:r>
      <w:r w:rsidRPr="007B036E">
        <w:rPr>
          <w:lang w:val="en-US"/>
        </w:rPr>
        <w:t xml:space="preserve"> </w:t>
      </w:r>
      <w:r w:rsidR="00C068B2">
        <w:rPr>
          <w:b/>
          <w:bCs/>
          <w:lang w:val="en-US"/>
        </w:rPr>
        <w:t>contentlist</w:t>
      </w:r>
      <w:r w:rsidRPr="007B036E">
        <w:rPr>
          <w:b/>
          <w:bCs/>
          <w:lang w:val="en-US"/>
        </w:rPr>
        <w:t>.html</w:t>
      </w:r>
      <w:r w:rsidRPr="007B036E">
        <w:rPr>
          <w:lang w:val="en-US"/>
        </w:rPr>
        <w:t xml:space="preserve"> and </w:t>
      </w:r>
      <w:proofErr w:type="gramStart"/>
      <w:r w:rsidR="00C068B2">
        <w:rPr>
          <w:b/>
          <w:bCs/>
          <w:lang w:val="en-US"/>
        </w:rPr>
        <w:t>contentlist</w:t>
      </w:r>
      <w:r w:rsidRPr="007B036E">
        <w:rPr>
          <w:b/>
          <w:bCs/>
          <w:lang w:val="en-US"/>
        </w:rPr>
        <w:t>.js</w:t>
      </w:r>
      <w:r w:rsidR="003C717A">
        <w:rPr>
          <w:b/>
          <w:bCs/>
          <w:lang w:val="en-US"/>
        </w:rPr>
        <w:t xml:space="preserve"> </w:t>
      </w:r>
      <w:r w:rsidRPr="007B036E">
        <w:rPr>
          <w:lang w:val="en-US"/>
        </w:rPr>
        <w:t>,</w:t>
      </w:r>
      <w:r w:rsidR="003C717A">
        <w:rPr>
          <w:lang w:val="en-US"/>
        </w:rPr>
        <w:t>in</w:t>
      </w:r>
      <w:proofErr w:type="gramEnd"/>
      <w:r w:rsidR="003C717A">
        <w:rPr>
          <w:lang w:val="en-US"/>
        </w:rPr>
        <w:t xml:space="preserve"> todays zip file to </w:t>
      </w:r>
      <w:r w:rsidRPr="007B036E">
        <w:rPr>
          <w:lang w:val="en-US"/>
        </w:rPr>
        <w:t xml:space="preserve"> complete the following tasks:</w:t>
      </w:r>
    </w:p>
    <w:p w14:paraId="17F504FB" w14:textId="77777777" w:rsidR="007B036E" w:rsidRPr="007B036E" w:rsidRDefault="007B036E" w:rsidP="007B036E">
      <w:pPr>
        <w:rPr>
          <w:lang w:val="en-US"/>
        </w:rPr>
      </w:pPr>
    </w:p>
    <w:p w14:paraId="2DCCDA3D" w14:textId="5957A6D0" w:rsidR="007B036E" w:rsidRPr="007B036E" w:rsidRDefault="007B036E" w:rsidP="007B03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7B036E">
        <w:rPr>
          <w:lang w:val="en-US"/>
        </w:rPr>
        <w:t xml:space="preserve">ead through the HTML code and comments in </w:t>
      </w:r>
      <w:r w:rsidR="00C769A4">
        <w:rPr>
          <w:b/>
          <w:bCs/>
          <w:lang w:val="en-US"/>
        </w:rPr>
        <w:t>contentlist</w:t>
      </w:r>
      <w:r w:rsidR="00C769A4" w:rsidRPr="007B036E">
        <w:rPr>
          <w:b/>
          <w:bCs/>
          <w:lang w:val="en-US"/>
        </w:rPr>
        <w:t>.html</w:t>
      </w:r>
    </w:p>
    <w:p w14:paraId="0F19DB14" w14:textId="60F0DE43" w:rsidR="007B036E" w:rsidRPr="007B036E" w:rsidRDefault="007B036E" w:rsidP="007B03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7B036E">
        <w:rPr>
          <w:lang w:val="en-US"/>
        </w:rPr>
        <w:t xml:space="preserve">ead through the JavaScript code and comments in </w:t>
      </w:r>
      <w:r w:rsidR="00C769A4">
        <w:rPr>
          <w:b/>
          <w:bCs/>
          <w:lang w:val="en-US"/>
        </w:rPr>
        <w:t>contentlist</w:t>
      </w:r>
      <w:r w:rsidR="00C769A4" w:rsidRPr="007B036E">
        <w:rPr>
          <w:b/>
          <w:bCs/>
          <w:lang w:val="en-US"/>
        </w:rPr>
        <w:t>.js</w:t>
      </w:r>
    </w:p>
    <w:p w14:paraId="6DF6554C" w14:textId="2DC6FE13" w:rsidR="007B036E" w:rsidRPr="007B036E" w:rsidRDefault="00C769A4" w:rsidP="007B03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Pr="003C717A">
        <w:rPr>
          <w:b/>
          <w:lang w:val="en-US"/>
        </w:rPr>
        <w:t>jquery</w:t>
      </w:r>
      <w:proofErr w:type="spellEnd"/>
      <w:r>
        <w:rPr>
          <w:lang w:val="en-US"/>
        </w:rPr>
        <w:t xml:space="preserve"> commands c</w:t>
      </w:r>
      <w:r w:rsidR="007B036E" w:rsidRPr="007B036E">
        <w:rPr>
          <w:lang w:val="en-US"/>
        </w:rPr>
        <w:t xml:space="preserve">omplete the </w:t>
      </w:r>
      <w:r w:rsidRPr="007B036E">
        <w:rPr>
          <w:lang w:val="en-US"/>
        </w:rPr>
        <w:t>behavior</w:t>
      </w:r>
      <w:r w:rsidR="007B036E" w:rsidRPr="007B036E">
        <w:rPr>
          <w:lang w:val="en-US"/>
        </w:rPr>
        <w:t xml:space="preserve"> of the </w:t>
      </w:r>
      <w:proofErr w:type="spellStart"/>
      <w:proofErr w:type="gramStart"/>
      <w:r w:rsidR="007B036E" w:rsidRPr="007B036E">
        <w:rPr>
          <w:lang w:val="en-US"/>
        </w:rPr>
        <w:t>addContent</w:t>
      </w:r>
      <w:proofErr w:type="spellEnd"/>
      <w:r w:rsidR="007B036E" w:rsidRPr="007B036E">
        <w:rPr>
          <w:lang w:val="en-US"/>
        </w:rPr>
        <w:t>(</w:t>
      </w:r>
      <w:proofErr w:type="gramEnd"/>
      <w:r w:rsidR="007B036E" w:rsidRPr="007B036E">
        <w:rPr>
          <w:lang w:val="en-US"/>
        </w:rPr>
        <w:t xml:space="preserve">) function in </w:t>
      </w:r>
      <w:r>
        <w:rPr>
          <w:b/>
          <w:bCs/>
          <w:lang w:val="en-US"/>
        </w:rPr>
        <w:t>contentlist</w:t>
      </w:r>
      <w:r w:rsidRPr="007B036E">
        <w:rPr>
          <w:b/>
          <w:bCs/>
          <w:lang w:val="en-US"/>
        </w:rPr>
        <w:t>.js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so that its adds the Disney Ducks to the html.</w:t>
      </w:r>
    </w:p>
    <w:p w14:paraId="1E3325F2" w14:textId="6FF57AF9" w:rsidR="007B036E" w:rsidRDefault="00C769A4" w:rsidP="007B03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Again using </w:t>
      </w:r>
      <w:proofErr w:type="spellStart"/>
      <w:r w:rsidRPr="003C717A">
        <w:rPr>
          <w:b/>
          <w:lang w:val="en-US"/>
        </w:rPr>
        <w:t>jquery</w:t>
      </w:r>
      <w:proofErr w:type="spellEnd"/>
      <w:r w:rsidR="003C717A">
        <w:rPr>
          <w:b/>
          <w:lang w:val="en-US"/>
        </w:rPr>
        <w:t xml:space="preserve"> only</w:t>
      </w:r>
      <w:r w:rsidRPr="003C717A">
        <w:rPr>
          <w:b/>
          <w:lang w:val="en-US"/>
        </w:rPr>
        <w:t xml:space="preserve"> </w:t>
      </w:r>
      <w:r>
        <w:rPr>
          <w:lang w:val="en-US"/>
        </w:rPr>
        <w:t>m</w:t>
      </w:r>
      <w:r w:rsidR="007B036E" w:rsidRPr="007B036E">
        <w:rPr>
          <w:lang w:val="en-US"/>
        </w:rPr>
        <w:t xml:space="preserve">odify </w:t>
      </w:r>
      <w:r>
        <w:rPr>
          <w:b/>
          <w:bCs/>
          <w:lang w:val="en-US"/>
        </w:rPr>
        <w:t>contentlist</w:t>
      </w:r>
      <w:r w:rsidRPr="007B036E">
        <w:rPr>
          <w:b/>
          <w:bCs/>
          <w:lang w:val="en-US"/>
        </w:rPr>
        <w:t>.js</w:t>
      </w:r>
      <w:r w:rsidRPr="007B036E">
        <w:rPr>
          <w:lang w:val="en-US"/>
        </w:rPr>
        <w:t xml:space="preserve"> </w:t>
      </w:r>
      <w:r w:rsidR="007B036E" w:rsidRPr="007B036E">
        <w:rPr>
          <w:lang w:val="en-US"/>
        </w:rPr>
        <w:t xml:space="preserve">such that when a user clicks on the </w:t>
      </w:r>
      <w:proofErr w:type="spellStart"/>
      <w:r w:rsidR="007B036E" w:rsidRPr="007B036E">
        <w:rPr>
          <w:lang w:val="en-US"/>
        </w:rPr>
        <w:t>addcontent</w:t>
      </w:r>
      <w:proofErr w:type="spellEnd"/>
      <w:r w:rsidR="007B036E" w:rsidRPr="007B036E">
        <w:rPr>
          <w:lang w:val="en-US"/>
        </w:rPr>
        <w:t xml:space="preserve"> button, the </w:t>
      </w:r>
      <w:proofErr w:type="spellStart"/>
      <w:proofErr w:type="gramStart"/>
      <w:r w:rsidR="007B036E" w:rsidRPr="007B036E">
        <w:rPr>
          <w:lang w:val="en-US"/>
        </w:rPr>
        <w:t>addContent</w:t>
      </w:r>
      <w:proofErr w:type="spellEnd"/>
      <w:r w:rsidR="007B036E" w:rsidRPr="007B036E">
        <w:rPr>
          <w:lang w:val="en-US"/>
        </w:rPr>
        <w:t>(</w:t>
      </w:r>
      <w:proofErr w:type="gramEnd"/>
      <w:r w:rsidR="007B036E" w:rsidRPr="007B036E">
        <w:rPr>
          <w:lang w:val="en-US"/>
        </w:rPr>
        <w:t>) function is called</w:t>
      </w:r>
    </w:p>
    <w:p w14:paraId="1D3B3D63" w14:textId="77777777" w:rsidR="0037039B" w:rsidRDefault="0037039B" w:rsidP="0037039B">
      <w:pPr>
        <w:rPr>
          <w:lang w:val="en-US"/>
        </w:rPr>
      </w:pPr>
    </w:p>
    <w:p w14:paraId="3DCF6169" w14:textId="6E4C7AE8" w:rsidR="0037039B" w:rsidRDefault="0037039B" w:rsidP="0037039B">
      <w:pPr>
        <w:pStyle w:val="Heading3"/>
        <w:rPr>
          <w:lang w:val="en-US"/>
        </w:rPr>
      </w:pPr>
      <w:r>
        <w:rPr>
          <w:lang w:val="en-US"/>
        </w:rPr>
        <w:t>Task Two</w:t>
      </w:r>
      <w:r w:rsidRPr="007B036E">
        <w:rPr>
          <w:lang w:val="en-US"/>
        </w:rPr>
        <w:t xml:space="preserve">: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Jquery</w:t>
      </w:r>
      <w:proofErr w:type="spellEnd"/>
    </w:p>
    <w:p w14:paraId="57D8DCB9" w14:textId="26772A76" w:rsidR="0037039B" w:rsidRDefault="0037039B" w:rsidP="0037039B">
      <w:pPr>
        <w:rPr>
          <w:lang w:val="en-US"/>
        </w:rPr>
      </w:pPr>
      <w:r>
        <w:rPr>
          <w:lang w:val="en-US"/>
        </w:rPr>
        <w:t>In the l</w:t>
      </w:r>
      <w:r w:rsidR="003C717A">
        <w:rPr>
          <w:lang w:val="en-US"/>
        </w:rPr>
        <w:t>ast l</w:t>
      </w:r>
      <w:r>
        <w:rPr>
          <w:lang w:val="en-US"/>
        </w:rPr>
        <w:t xml:space="preserve">ecture, I showed you some JavaScript examples of DOM manipulation linked to mouse events. I’ve provided the code for these examples on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in a file called </w:t>
      </w:r>
      <w:r w:rsidRPr="00FE7BF3">
        <w:rPr>
          <w:b/>
          <w:lang w:val="en-US"/>
        </w:rPr>
        <w:t>mouseevents.html</w:t>
      </w:r>
      <w:r>
        <w:rPr>
          <w:lang w:val="en-US"/>
        </w:rPr>
        <w:t xml:space="preserve"> and </w:t>
      </w:r>
      <w:r w:rsidRPr="00FE7BF3">
        <w:rPr>
          <w:b/>
          <w:lang w:val="en-US"/>
        </w:rPr>
        <w:t>mouseevents.js</w:t>
      </w:r>
      <w:r>
        <w:rPr>
          <w:lang w:val="en-US"/>
        </w:rPr>
        <w:t>.</w:t>
      </w:r>
    </w:p>
    <w:p w14:paraId="35988E68" w14:textId="77777777" w:rsidR="0037039B" w:rsidRDefault="0037039B" w:rsidP="0037039B">
      <w:pPr>
        <w:rPr>
          <w:lang w:val="en-US"/>
        </w:rPr>
      </w:pPr>
    </w:p>
    <w:p w14:paraId="389C0685" w14:textId="377B9313" w:rsidR="0037039B" w:rsidRDefault="0037039B" w:rsidP="0037039B">
      <w:pPr>
        <w:pStyle w:val="ListParagraph"/>
        <w:numPr>
          <w:ilvl w:val="0"/>
          <w:numId w:val="8"/>
        </w:numPr>
        <w:rPr>
          <w:lang w:val="en-US"/>
        </w:rPr>
      </w:pPr>
      <w:r w:rsidRPr="007275D5">
        <w:rPr>
          <w:lang w:val="en-US"/>
        </w:rPr>
        <w:t xml:space="preserve">Look at the HTML and JavaScript in both these files and open the </w:t>
      </w:r>
      <w:r w:rsidRPr="007275D5">
        <w:rPr>
          <w:b/>
          <w:lang w:val="en-US"/>
        </w:rPr>
        <w:t>mousevents.html</w:t>
      </w:r>
      <w:r w:rsidRPr="007275D5">
        <w:rPr>
          <w:lang w:val="en-US"/>
        </w:rPr>
        <w:t xml:space="preserve"> file in </w:t>
      </w:r>
      <w:proofErr w:type="spellStart"/>
      <w:r w:rsidRPr="007275D5">
        <w:rPr>
          <w:lang w:val="en-US"/>
        </w:rPr>
        <w:t>firefox</w:t>
      </w:r>
      <w:proofErr w:type="spellEnd"/>
      <w:r w:rsidR="003C717A">
        <w:rPr>
          <w:lang w:val="en-US"/>
        </w:rPr>
        <w:t>/chrome</w:t>
      </w:r>
      <w:r w:rsidRPr="007275D5">
        <w:rPr>
          <w:lang w:val="en-US"/>
        </w:rPr>
        <w:t>. Refer to the lecture notes and make sure you know how this code works.</w:t>
      </w:r>
    </w:p>
    <w:p w14:paraId="54B2F4E1" w14:textId="403BB09E" w:rsidR="0037039B" w:rsidRDefault="003C717A" w:rsidP="003703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this weeks</w:t>
      </w:r>
      <w:r w:rsidR="0037039B">
        <w:rPr>
          <w:lang w:val="en-US"/>
        </w:rPr>
        <w:t xml:space="preserve"> lecture I introduced you to JQuery as a way of making </w:t>
      </w:r>
      <w:proofErr w:type="spellStart"/>
      <w:r w:rsidR="0037039B">
        <w:rPr>
          <w:lang w:val="en-US"/>
        </w:rPr>
        <w:t>javascript</w:t>
      </w:r>
      <w:proofErr w:type="spellEnd"/>
      <w:r w:rsidR="0037039B">
        <w:rPr>
          <w:lang w:val="en-US"/>
        </w:rPr>
        <w:t xml:space="preserve"> simpler</w:t>
      </w:r>
    </w:p>
    <w:p w14:paraId="70695066" w14:textId="77777777" w:rsidR="0037039B" w:rsidRDefault="0037039B" w:rsidP="003703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Using the examples in the JQuery Lecture and the event reference available at </w:t>
      </w:r>
      <w:hyperlink r:id="rId6" w:history="1">
        <w:r w:rsidRPr="00591EB0">
          <w:rPr>
            <w:rStyle w:val="Hyperlink"/>
            <w:lang w:val="en-US"/>
          </w:rPr>
          <w:t>http://api.jquery.com/category/events/</w:t>
        </w:r>
      </w:hyperlink>
      <w:r>
        <w:rPr>
          <w:lang w:val="en-US"/>
        </w:rPr>
        <w:t xml:space="preserve"> you should be able to recreate the same functionality in JQuery using much less code.</w:t>
      </w:r>
    </w:p>
    <w:p w14:paraId="133E5224" w14:textId="77777777" w:rsidR="0037039B" w:rsidRPr="007275D5" w:rsidRDefault="0037039B" w:rsidP="003703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have given you a start with the </w:t>
      </w:r>
      <w:r w:rsidRPr="007275D5">
        <w:rPr>
          <w:b/>
          <w:lang w:val="en-US"/>
        </w:rPr>
        <w:t>mousevents_jq.html</w:t>
      </w:r>
      <w:r>
        <w:rPr>
          <w:lang w:val="en-US"/>
        </w:rPr>
        <w:t xml:space="preserve"> and </w:t>
      </w:r>
      <w:r w:rsidRPr="007275D5">
        <w:rPr>
          <w:b/>
          <w:lang w:val="en-US"/>
        </w:rPr>
        <w:t>mouseevents_jq.js</w:t>
      </w:r>
      <w:r>
        <w:rPr>
          <w:lang w:val="en-US"/>
        </w:rPr>
        <w:t xml:space="preserve"> files </w:t>
      </w:r>
    </w:p>
    <w:p w14:paraId="04AEB7D7" w14:textId="77777777" w:rsidR="0037039B" w:rsidRDefault="0037039B" w:rsidP="0037039B">
      <w:pPr>
        <w:rPr>
          <w:lang w:val="en-US"/>
        </w:rPr>
      </w:pPr>
    </w:p>
    <w:p w14:paraId="4B8AAAB3" w14:textId="77777777" w:rsidR="007275D5" w:rsidRPr="007B036E" w:rsidRDefault="007275D5" w:rsidP="007275D5">
      <w:pPr>
        <w:ind w:left="720"/>
        <w:rPr>
          <w:lang w:val="en-US"/>
        </w:rPr>
      </w:pPr>
    </w:p>
    <w:p w14:paraId="2B436698" w14:textId="77777777" w:rsidR="007B036E" w:rsidRPr="007B036E" w:rsidRDefault="007B036E" w:rsidP="007B036E">
      <w:pPr>
        <w:pStyle w:val="Heading3"/>
        <w:rPr>
          <w:lang w:val="en-US"/>
        </w:rPr>
      </w:pPr>
      <w:bookmarkStart w:id="1" w:name="h.6c5xh59nq3e"/>
      <w:bookmarkStart w:id="2" w:name="_GoBack"/>
      <w:bookmarkEnd w:id="1"/>
      <w:bookmarkEnd w:id="2"/>
      <w:r w:rsidRPr="007B036E">
        <w:rPr>
          <w:lang w:val="en-US"/>
        </w:rPr>
        <w:t>Task Three: Graphical effects in jQuery</w:t>
      </w:r>
    </w:p>
    <w:p w14:paraId="53C3991A" w14:textId="56213896" w:rsidR="007B036E" w:rsidRPr="007B036E" w:rsidRDefault="007B036E" w:rsidP="007B036E">
      <w:pPr>
        <w:jc w:val="both"/>
        <w:rPr>
          <w:lang w:val="en-US"/>
        </w:rPr>
      </w:pPr>
      <w:r w:rsidRPr="007B036E">
        <w:rPr>
          <w:lang w:val="en-US"/>
        </w:rPr>
        <w:t xml:space="preserve">Whilst DOM manipulation is a core feature of jQuery, it also provides a rich set of graphical effects that can add to the user experience of a web page.  Using the template code from </w:t>
      </w:r>
      <w:r w:rsidR="00C769A4" w:rsidRPr="00C769A4">
        <w:rPr>
          <w:b/>
          <w:lang w:val="en-US"/>
        </w:rPr>
        <w:t>squares</w:t>
      </w:r>
      <w:r w:rsidRPr="00C769A4">
        <w:rPr>
          <w:b/>
          <w:lang w:val="en-US"/>
        </w:rPr>
        <w:t>.html</w:t>
      </w:r>
      <w:r w:rsidRPr="007B036E">
        <w:rPr>
          <w:lang w:val="en-US"/>
        </w:rPr>
        <w:t xml:space="preserve"> and </w:t>
      </w:r>
      <w:r w:rsidR="00C769A4" w:rsidRPr="00C769A4">
        <w:rPr>
          <w:b/>
          <w:lang w:val="en-US"/>
        </w:rPr>
        <w:t>squares</w:t>
      </w:r>
      <w:r w:rsidRPr="00C769A4">
        <w:rPr>
          <w:b/>
          <w:lang w:val="en-US"/>
        </w:rPr>
        <w:t>.js</w:t>
      </w:r>
      <w:r w:rsidRPr="007B036E">
        <w:rPr>
          <w:lang w:val="en-US"/>
        </w:rPr>
        <w:t>, complete the following tasks:</w:t>
      </w:r>
    </w:p>
    <w:p w14:paraId="11D56A04" w14:textId="77777777" w:rsidR="007B036E" w:rsidRPr="007B036E" w:rsidRDefault="007B036E" w:rsidP="007B036E">
      <w:pPr>
        <w:rPr>
          <w:lang w:val="en-US"/>
        </w:rPr>
      </w:pPr>
    </w:p>
    <w:p w14:paraId="4350E0B0" w14:textId="244D2F36" w:rsidR="007B036E" w:rsidRPr="007B036E" w:rsidRDefault="007B036E" w:rsidP="007B036E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R</w:t>
      </w:r>
      <w:r w:rsidRPr="007B036E">
        <w:rPr>
          <w:lang w:val="en-US"/>
        </w:rPr>
        <w:t xml:space="preserve">ead through the HTML &amp; CSS source code in </w:t>
      </w:r>
      <w:r w:rsidR="00C769A4">
        <w:rPr>
          <w:b/>
          <w:lang w:val="en-US"/>
        </w:rPr>
        <w:t>squares</w:t>
      </w:r>
      <w:r w:rsidRPr="00C769A4">
        <w:rPr>
          <w:b/>
          <w:lang w:val="en-US"/>
        </w:rPr>
        <w:t>.html</w:t>
      </w:r>
      <w:r w:rsidRPr="007B036E">
        <w:rPr>
          <w:lang w:val="en-US"/>
        </w:rPr>
        <w:t xml:space="preserve"> before opening in a web browser; what do you expect it to show?</w:t>
      </w:r>
    </w:p>
    <w:p w14:paraId="10C8937C" w14:textId="26DE65A7" w:rsidR="007B036E" w:rsidRPr="007B036E" w:rsidRDefault="007B036E" w:rsidP="007B036E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</w:t>
      </w:r>
      <w:r w:rsidRPr="007B036E">
        <w:rPr>
          <w:lang w:val="en-US"/>
        </w:rPr>
        <w:t xml:space="preserve">ead through the JavaScript and jQuery code in </w:t>
      </w:r>
      <w:r w:rsidR="00C769A4">
        <w:rPr>
          <w:b/>
          <w:lang w:val="en-US"/>
        </w:rPr>
        <w:t>squares</w:t>
      </w:r>
      <w:r w:rsidRPr="00C769A4">
        <w:rPr>
          <w:b/>
          <w:lang w:val="en-US"/>
        </w:rPr>
        <w:t>.js</w:t>
      </w:r>
    </w:p>
    <w:p w14:paraId="79CEC3D3" w14:textId="77777777" w:rsidR="007B036E" w:rsidRPr="007B036E" w:rsidRDefault="007B036E" w:rsidP="007B036E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W</w:t>
      </w:r>
      <w:r w:rsidRPr="007B036E">
        <w:rPr>
          <w:lang w:val="en-US"/>
        </w:rPr>
        <w:t xml:space="preserve">hat is the </w:t>
      </w:r>
      <w:proofErr w:type="spellStart"/>
      <w:r w:rsidRPr="007B036E">
        <w:rPr>
          <w:lang w:val="en-US"/>
        </w:rPr>
        <w:t>behaviour</w:t>
      </w:r>
      <w:proofErr w:type="spellEnd"/>
      <w:r w:rsidRPr="007B036E">
        <w:rPr>
          <w:lang w:val="en-US"/>
        </w:rPr>
        <w:t xml:space="preserve"> of the script?</w:t>
      </w:r>
    </w:p>
    <w:p w14:paraId="0C3B764F" w14:textId="77777777" w:rsidR="007B036E" w:rsidRPr="007B036E" w:rsidRDefault="007B036E" w:rsidP="007B036E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W</w:t>
      </w:r>
      <w:r w:rsidRPr="007B036E">
        <w:rPr>
          <w:lang w:val="en-US"/>
        </w:rPr>
        <w:t>hich elements are selected?</w:t>
      </w:r>
    </w:p>
    <w:p w14:paraId="60366387" w14:textId="77777777" w:rsidR="007B036E" w:rsidRPr="007B036E" w:rsidRDefault="007B036E" w:rsidP="007B036E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W</w:t>
      </w:r>
      <w:r w:rsidRPr="007B036E">
        <w:rPr>
          <w:lang w:val="en-US"/>
        </w:rPr>
        <w:t>hat does $(this) refer to?</w:t>
      </w:r>
    </w:p>
    <w:p w14:paraId="2195200A" w14:textId="77777777" w:rsidR="007B036E" w:rsidRPr="007B036E" w:rsidRDefault="007B036E" w:rsidP="007B036E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F</w:t>
      </w:r>
      <w:r w:rsidRPr="007B036E">
        <w:rPr>
          <w:lang w:val="en-US"/>
        </w:rPr>
        <w:t>ind the documentation for ‘</w:t>
      </w:r>
      <w:proofErr w:type="spellStart"/>
      <w:r w:rsidRPr="007B036E">
        <w:rPr>
          <w:lang w:val="en-US"/>
        </w:rPr>
        <w:t>hasClass</w:t>
      </w:r>
      <w:proofErr w:type="spellEnd"/>
      <w:r w:rsidRPr="007B036E">
        <w:rPr>
          <w:lang w:val="en-US"/>
        </w:rPr>
        <w:t xml:space="preserve">’ function using the search tool on </w:t>
      </w:r>
      <w:hyperlink r:id="rId7" w:history="1">
        <w:r w:rsidRPr="007B036E">
          <w:rPr>
            <w:rStyle w:val="Hyperlink"/>
            <w:lang w:val="en-US"/>
          </w:rPr>
          <w:t>http</w:t>
        </w:r>
      </w:hyperlink>
      <w:hyperlink r:id="rId8" w:history="1">
        <w:r w:rsidRPr="007B036E">
          <w:rPr>
            <w:rStyle w:val="Hyperlink"/>
            <w:lang w:val="en-US"/>
          </w:rPr>
          <w:t>://</w:t>
        </w:r>
      </w:hyperlink>
      <w:hyperlink r:id="rId9" w:history="1">
        <w:proofErr w:type="gramStart"/>
        <w:r w:rsidRPr="007B036E">
          <w:rPr>
            <w:rStyle w:val="Hyperlink"/>
            <w:lang w:val="en-US"/>
          </w:rPr>
          <w:t>api</w:t>
        </w:r>
        <w:proofErr w:type="gramEnd"/>
      </w:hyperlink>
      <w:hyperlink r:id="rId10" w:history="1">
        <w:r w:rsidRPr="007B036E">
          <w:rPr>
            <w:rStyle w:val="Hyperlink"/>
            <w:lang w:val="en-US"/>
          </w:rPr>
          <w:t>.</w:t>
        </w:r>
      </w:hyperlink>
      <w:hyperlink r:id="rId11" w:history="1">
        <w:proofErr w:type="gramStart"/>
        <w:r w:rsidRPr="007B036E">
          <w:rPr>
            <w:rStyle w:val="Hyperlink"/>
            <w:lang w:val="en-US"/>
          </w:rPr>
          <w:t>jquery</w:t>
        </w:r>
        <w:proofErr w:type="gramEnd"/>
      </w:hyperlink>
      <w:hyperlink r:id="rId12" w:history="1">
        <w:r w:rsidRPr="007B036E">
          <w:rPr>
            <w:rStyle w:val="Hyperlink"/>
            <w:lang w:val="en-US"/>
          </w:rPr>
          <w:t>.</w:t>
        </w:r>
      </w:hyperlink>
      <w:hyperlink r:id="rId13" w:history="1">
        <w:proofErr w:type="gramStart"/>
        <w:r w:rsidRPr="007B036E">
          <w:rPr>
            <w:rStyle w:val="Hyperlink"/>
            <w:lang w:val="en-US"/>
          </w:rPr>
          <w:t>com</w:t>
        </w:r>
        <w:proofErr w:type="gramEnd"/>
      </w:hyperlink>
      <w:hyperlink r:id="rId14" w:history="1">
        <w:r w:rsidRPr="007B036E">
          <w:rPr>
            <w:rStyle w:val="Hyperlink"/>
            <w:lang w:val="en-US"/>
          </w:rPr>
          <w:t>/</w:t>
        </w:r>
      </w:hyperlink>
    </w:p>
    <w:p w14:paraId="70FAEBFB" w14:textId="77777777" w:rsidR="007B036E" w:rsidRPr="007B036E" w:rsidRDefault="007B036E" w:rsidP="007B036E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F</w:t>
      </w:r>
      <w:r w:rsidRPr="007B036E">
        <w:rPr>
          <w:lang w:val="en-US"/>
        </w:rPr>
        <w:t xml:space="preserve">ind a function in </w:t>
      </w:r>
      <w:hyperlink r:id="rId15" w:history="1">
        <w:r w:rsidRPr="007B036E">
          <w:rPr>
            <w:rStyle w:val="Hyperlink"/>
            <w:lang w:val="en-US"/>
          </w:rPr>
          <w:t>http</w:t>
        </w:r>
      </w:hyperlink>
      <w:hyperlink r:id="rId16" w:history="1">
        <w:r w:rsidRPr="007B036E">
          <w:rPr>
            <w:rStyle w:val="Hyperlink"/>
            <w:lang w:val="en-US"/>
          </w:rPr>
          <w:t>://</w:t>
        </w:r>
      </w:hyperlink>
      <w:hyperlink r:id="rId17" w:history="1">
        <w:proofErr w:type="gramStart"/>
        <w:r w:rsidRPr="007B036E">
          <w:rPr>
            <w:rStyle w:val="Hyperlink"/>
            <w:lang w:val="en-US"/>
          </w:rPr>
          <w:t>api</w:t>
        </w:r>
        <w:proofErr w:type="gramEnd"/>
      </w:hyperlink>
      <w:hyperlink r:id="rId18" w:history="1">
        <w:r w:rsidRPr="007B036E">
          <w:rPr>
            <w:rStyle w:val="Hyperlink"/>
            <w:lang w:val="en-US"/>
          </w:rPr>
          <w:t>.</w:t>
        </w:r>
      </w:hyperlink>
      <w:hyperlink r:id="rId19" w:history="1">
        <w:proofErr w:type="gramStart"/>
        <w:r w:rsidRPr="007B036E">
          <w:rPr>
            <w:rStyle w:val="Hyperlink"/>
            <w:lang w:val="en-US"/>
          </w:rPr>
          <w:t>jquery</w:t>
        </w:r>
        <w:proofErr w:type="gramEnd"/>
      </w:hyperlink>
      <w:hyperlink r:id="rId20" w:history="1">
        <w:r w:rsidRPr="007B036E">
          <w:rPr>
            <w:rStyle w:val="Hyperlink"/>
            <w:lang w:val="en-US"/>
          </w:rPr>
          <w:t>.</w:t>
        </w:r>
      </w:hyperlink>
      <w:hyperlink r:id="rId21" w:history="1">
        <w:proofErr w:type="gramStart"/>
        <w:r w:rsidRPr="007B036E">
          <w:rPr>
            <w:rStyle w:val="Hyperlink"/>
            <w:lang w:val="en-US"/>
          </w:rPr>
          <w:t>com</w:t>
        </w:r>
        <w:proofErr w:type="gramEnd"/>
      </w:hyperlink>
      <w:hyperlink r:id="rId22" w:history="1">
        <w:r w:rsidRPr="007B036E">
          <w:rPr>
            <w:rStyle w:val="Hyperlink"/>
            <w:lang w:val="en-US"/>
          </w:rPr>
          <w:t>/</w:t>
        </w:r>
      </w:hyperlink>
      <w:hyperlink r:id="rId23" w:history="1">
        <w:r w:rsidRPr="007B036E">
          <w:rPr>
            <w:rStyle w:val="Hyperlink"/>
            <w:lang w:val="en-US"/>
          </w:rPr>
          <w:t>category</w:t>
        </w:r>
      </w:hyperlink>
      <w:hyperlink r:id="rId24" w:history="1">
        <w:r w:rsidRPr="007B036E">
          <w:rPr>
            <w:rStyle w:val="Hyperlink"/>
            <w:lang w:val="en-US"/>
          </w:rPr>
          <w:t>/</w:t>
        </w:r>
      </w:hyperlink>
      <w:hyperlink r:id="rId25" w:history="1">
        <w:r w:rsidRPr="007B036E">
          <w:rPr>
            <w:rStyle w:val="Hyperlink"/>
            <w:lang w:val="en-US"/>
          </w:rPr>
          <w:t>css</w:t>
        </w:r>
      </w:hyperlink>
      <w:hyperlink r:id="rId26" w:history="1">
        <w:r w:rsidRPr="007B036E">
          <w:rPr>
            <w:rStyle w:val="Hyperlink"/>
            <w:lang w:val="en-US"/>
          </w:rPr>
          <w:t>/</w:t>
        </w:r>
      </w:hyperlink>
      <w:r w:rsidRPr="007B036E">
        <w:rPr>
          <w:lang w:val="en-US"/>
        </w:rPr>
        <w:t xml:space="preserve"> that could simplify the if … else block.</w:t>
      </w:r>
    </w:p>
    <w:p w14:paraId="653BFFE8" w14:textId="77777777" w:rsidR="007B036E" w:rsidRPr="007B036E" w:rsidRDefault="007B036E" w:rsidP="007B036E">
      <w:pPr>
        <w:rPr>
          <w:lang w:val="en-US"/>
        </w:rPr>
      </w:pPr>
    </w:p>
    <w:p w14:paraId="49D54DB5" w14:textId="77777777" w:rsidR="007B036E" w:rsidRPr="007B036E" w:rsidRDefault="007B036E" w:rsidP="007B036E">
      <w:pPr>
        <w:jc w:val="both"/>
        <w:rPr>
          <w:lang w:val="en-US"/>
        </w:rPr>
      </w:pPr>
      <w:r w:rsidRPr="007B036E">
        <w:rPr>
          <w:lang w:val="en-US"/>
        </w:rPr>
        <w:t xml:space="preserve">Now that you are a bit more familiar with using jQuery to alter the </w:t>
      </w:r>
      <w:proofErr w:type="spellStart"/>
      <w:r w:rsidRPr="007B036E">
        <w:rPr>
          <w:lang w:val="en-US"/>
        </w:rPr>
        <w:t>appearence</w:t>
      </w:r>
      <w:proofErr w:type="spellEnd"/>
      <w:r w:rsidRPr="007B036E">
        <w:rPr>
          <w:lang w:val="en-US"/>
        </w:rPr>
        <w:t xml:space="preserve"> of elements, your next task is to experiment with the available effects that the library provides.</w:t>
      </w:r>
    </w:p>
    <w:p w14:paraId="1712FE36" w14:textId="77777777" w:rsidR="007B036E" w:rsidRPr="007B036E" w:rsidRDefault="007B036E" w:rsidP="007B036E">
      <w:pPr>
        <w:rPr>
          <w:lang w:val="en-US"/>
        </w:rPr>
      </w:pPr>
    </w:p>
    <w:p w14:paraId="4EAF0ED8" w14:textId="77777777" w:rsidR="007B036E" w:rsidRPr="007B036E" w:rsidRDefault="007B036E" w:rsidP="007B036E">
      <w:pPr>
        <w:numPr>
          <w:ilvl w:val="0"/>
          <w:numId w:val="6"/>
        </w:numPr>
        <w:rPr>
          <w:lang w:val="en-US"/>
        </w:rPr>
      </w:pPr>
      <w:r w:rsidRPr="007B036E">
        <w:rPr>
          <w:lang w:val="en-US"/>
        </w:rPr>
        <w:t xml:space="preserve">Visit </w:t>
      </w:r>
      <w:hyperlink r:id="rId27" w:history="1">
        <w:r w:rsidRPr="007B036E">
          <w:rPr>
            <w:rStyle w:val="Hyperlink"/>
            <w:lang w:val="en-US"/>
          </w:rPr>
          <w:t>http</w:t>
        </w:r>
      </w:hyperlink>
      <w:hyperlink r:id="rId28" w:history="1">
        <w:r w:rsidRPr="007B036E">
          <w:rPr>
            <w:rStyle w:val="Hyperlink"/>
            <w:lang w:val="en-US"/>
          </w:rPr>
          <w:t>://</w:t>
        </w:r>
      </w:hyperlink>
      <w:hyperlink r:id="rId29" w:history="1">
        <w:proofErr w:type="gramStart"/>
        <w:r w:rsidRPr="007B036E">
          <w:rPr>
            <w:rStyle w:val="Hyperlink"/>
            <w:lang w:val="en-US"/>
          </w:rPr>
          <w:t>api</w:t>
        </w:r>
        <w:proofErr w:type="gramEnd"/>
      </w:hyperlink>
      <w:hyperlink r:id="rId30" w:history="1">
        <w:r w:rsidRPr="007B036E">
          <w:rPr>
            <w:rStyle w:val="Hyperlink"/>
            <w:lang w:val="en-US"/>
          </w:rPr>
          <w:t>.</w:t>
        </w:r>
      </w:hyperlink>
      <w:hyperlink r:id="rId31" w:history="1">
        <w:proofErr w:type="gramStart"/>
        <w:r w:rsidRPr="007B036E">
          <w:rPr>
            <w:rStyle w:val="Hyperlink"/>
            <w:lang w:val="en-US"/>
          </w:rPr>
          <w:t>jquery</w:t>
        </w:r>
        <w:proofErr w:type="gramEnd"/>
      </w:hyperlink>
      <w:hyperlink r:id="rId32" w:history="1">
        <w:r w:rsidRPr="007B036E">
          <w:rPr>
            <w:rStyle w:val="Hyperlink"/>
            <w:lang w:val="en-US"/>
          </w:rPr>
          <w:t>.</w:t>
        </w:r>
      </w:hyperlink>
      <w:hyperlink r:id="rId33" w:history="1">
        <w:proofErr w:type="gramStart"/>
        <w:r w:rsidRPr="007B036E">
          <w:rPr>
            <w:rStyle w:val="Hyperlink"/>
            <w:lang w:val="en-US"/>
          </w:rPr>
          <w:t>com</w:t>
        </w:r>
        <w:proofErr w:type="gramEnd"/>
      </w:hyperlink>
      <w:hyperlink r:id="rId34" w:history="1">
        <w:r w:rsidRPr="007B036E">
          <w:rPr>
            <w:rStyle w:val="Hyperlink"/>
            <w:lang w:val="en-US"/>
          </w:rPr>
          <w:t>/</w:t>
        </w:r>
      </w:hyperlink>
      <w:hyperlink r:id="rId35" w:history="1">
        <w:r w:rsidRPr="007B036E">
          <w:rPr>
            <w:rStyle w:val="Hyperlink"/>
            <w:lang w:val="en-US"/>
          </w:rPr>
          <w:t>category</w:t>
        </w:r>
      </w:hyperlink>
      <w:hyperlink r:id="rId36" w:history="1">
        <w:r w:rsidRPr="007B036E">
          <w:rPr>
            <w:rStyle w:val="Hyperlink"/>
            <w:lang w:val="en-US"/>
          </w:rPr>
          <w:t>/</w:t>
        </w:r>
      </w:hyperlink>
      <w:hyperlink r:id="rId37" w:history="1">
        <w:r w:rsidRPr="007B036E">
          <w:rPr>
            <w:rStyle w:val="Hyperlink"/>
            <w:lang w:val="en-US"/>
          </w:rPr>
          <w:t>effects</w:t>
        </w:r>
      </w:hyperlink>
      <w:hyperlink r:id="rId38" w:history="1">
        <w:r w:rsidRPr="007B036E">
          <w:rPr>
            <w:rStyle w:val="Hyperlink"/>
            <w:lang w:val="en-US"/>
          </w:rPr>
          <w:t>/</w:t>
        </w:r>
      </w:hyperlink>
    </w:p>
    <w:p w14:paraId="2CD95B46" w14:textId="4C606612" w:rsidR="007B036E" w:rsidRPr="007B036E" w:rsidRDefault="007B036E" w:rsidP="007B036E">
      <w:pPr>
        <w:numPr>
          <w:ilvl w:val="0"/>
          <w:numId w:val="6"/>
        </w:numPr>
        <w:rPr>
          <w:lang w:val="en-US"/>
        </w:rPr>
      </w:pPr>
      <w:r w:rsidRPr="007B036E">
        <w:rPr>
          <w:lang w:val="en-US"/>
        </w:rPr>
        <w:t xml:space="preserve">Choose a couple of the </w:t>
      </w:r>
      <w:r w:rsidR="00C769A4" w:rsidRPr="007B036E">
        <w:rPr>
          <w:lang w:val="en-US"/>
        </w:rPr>
        <w:t>available</w:t>
      </w:r>
      <w:r w:rsidRPr="007B036E">
        <w:rPr>
          <w:lang w:val="en-US"/>
        </w:rPr>
        <w:t xml:space="preserve"> functions (such as </w:t>
      </w:r>
      <w:r w:rsidRPr="007B036E">
        <w:rPr>
          <w:b/>
          <w:bCs/>
          <w:lang w:val="en-US"/>
        </w:rPr>
        <w:t>animate()</w:t>
      </w:r>
      <w:r w:rsidRPr="007B036E">
        <w:rPr>
          <w:lang w:val="en-US"/>
        </w:rPr>
        <w:t xml:space="preserve">) and attempt to use them with </w:t>
      </w:r>
      <w:r w:rsidR="00C769A4" w:rsidRPr="00C769A4">
        <w:rPr>
          <w:b/>
          <w:lang w:val="en-US"/>
        </w:rPr>
        <w:t>squares</w:t>
      </w:r>
      <w:r w:rsidRPr="00C769A4">
        <w:rPr>
          <w:b/>
          <w:lang w:val="en-US"/>
        </w:rPr>
        <w:t>.js</w:t>
      </w:r>
    </w:p>
    <w:p w14:paraId="298F4800" w14:textId="65132F21" w:rsidR="007B036E" w:rsidRPr="007B036E" w:rsidRDefault="007B036E" w:rsidP="007B036E">
      <w:pPr>
        <w:numPr>
          <w:ilvl w:val="0"/>
          <w:numId w:val="6"/>
        </w:numPr>
        <w:rPr>
          <w:lang w:val="en-US"/>
        </w:rPr>
      </w:pPr>
      <w:r w:rsidRPr="007B036E">
        <w:rPr>
          <w:lang w:val="en-US"/>
        </w:rPr>
        <w:t xml:space="preserve">The best route to understanding the usage of the functions is to briefly read about the </w:t>
      </w:r>
      <w:r w:rsidR="00C769A4" w:rsidRPr="007B036E">
        <w:rPr>
          <w:lang w:val="en-US"/>
        </w:rPr>
        <w:t>behavior</w:t>
      </w:r>
      <w:r w:rsidRPr="007B036E">
        <w:rPr>
          <w:lang w:val="en-US"/>
        </w:rPr>
        <w:t xml:space="preserve"> of the function, then skip to the examples and try to copy and adapt the code to </w:t>
      </w:r>
      <w:r w:rsidR="00C769A4" w:rsidRPr="00C769A4">
        <w:rPr>
          <w:b/>
          <w:lang w:val="en-US"/>
        </w:rPr>
        <w:t>squares</w:t>
      </w:r>
      <w:r w:rsidRPr="00C769A4">
        <w:rPr>
          <w:b/>
          <w:lang w:val="en-US"/>
        </w:rPr>
        <w:t>.js</w:t>
      </w:r>
    </w:p>
    <w:p w14:paraId="78C9EAFC" w14:textId="77777777" w:rsidR="007B036E" w:rsidRPr="007B036E" w:rsidRDefault="007B036E" w:rsidP="007B036E">
      <w:pPr>
        <w:rPr>
          <w:lang w:val="en-US"/>
        </w:rPr>
      </w:pPr>
    </w:p>
    <w:p w14:paraId="7548AE38" w14:textId="77777777" w:rsidR="007B036E" w:rsidRPr="007B036E" w:rsidRDefault="007B036E" w:rsidP="007B036E">
      <w:pPr>
        <w:rPr>
          <w:lang w:val="en-US"/>
        </w:rPr>
      </w:pPr>
      <w:r w:rsidRPr="007B036E">
        <w:rPr>
          <w:lang w:val="en-US"/>
        </w:rPr>
        <w:t>For example:</w:t>
      </w:r>
    </w:p>
    <w:p w14:paraId="0050911C" w14:textId="77777777" w:rsidR="007B036E" w:rsidRPr="007B036E" w:rsidRDefault="007B036E" w:rsidP="007B036E">
      <w:pPr>
        <w:rPr>
          <w:lang w:val="en-US"/>
        </w:rPr>
      </w:pPr>
    </w:p>
    <w:p w14:paraId="2DDB8EE7" w14:textId="77777777" w:rsidR="007B036E" w:rsidRPr="007B036E" w:rsidRDefault="007B036E" w:rsidP="007B036E">
      <w:pPr>
        <w:rPr>
          <w:rFonts w:ascii="Inconsolata" w:hAnsi="Inconsolata"/>
          <w:lang w:val="en-US"/>
        </w:rPr>
      </w:pPr>
      <w:r w:rsidRPr="007B036E">
        <w:rPr>
          <w:rFonts w:ascii="Inconsolata" w:hAnsi="Inconsolata"/>
          <w:lang w:val="en-US"/>
        </w:rPr>
        <w:t>$("</w:t>
      </w:r>
      <w:proofErr w:type="gramStart"/>
      <w:r w:rsidRPr="007B036E">
        <w:rPr>
          <w:rFonts w:ascii="Inconsolata" w:hAnsi="Inconsolata"/>
          <w:lang w:val="en-US"/>
        </w:rPr>
        <w:t>div</w:t>
      </w:r>
      <w:proofErr w:type="gramEnd"/>
      <w:r w:rsidRPr="007B036E">
        <w:rPr>
          <w:rFonts w:ascii="Inconsolata" w:hAnsi="Inconsolata"/>
          <w:lang w:val="en-US"/>
        </w:rPr>
        <w:t>").click(function(){</w:t>
      </w:r>
    </w:p>
    <w:p w14:paraId="5B060271" w14:textId="77777777" w:rsidR="007B036E" w:rsidRPr="007B036E" w:rsidRDefault="007B036E" w:rsidP="007B036E">
      <w:pPr>
        <w:rPr>
          <w:rFonts w:ascii="Inconsolata" w:hAnsi="Inconsolata"/>
          <w:lang w:val="en-US"/>
        </w:rPr>
      </w:pPr>
      <w:r w:rsidRPr="007B036E">
        <w:rPr>
          <w:rFonts w:ascii="Inconsolata" w:hAnsi="Inconsolata"/>
          <w:lang w:val="en-US"/>
        </w:rPr>
        <w:t xml:space="preserve">  $(</w:t>
      </w:r>
      <w:proofErr w:type="gramStart"/>
      <w:r w:rsidRPr="007B036E">
        <w:rPr>
          <w:rFonts w:ascii="Inconsolata" w:hAnsi="Inconsolata"/>
          <w:lang w:val="en-US"/>
        </w:rPr>
        <w:t>this</w:t>
      </w:r>
      <w:proofErr w:type="gramEnd"/>
      <w:r w:rsidRPr="007B036E">
        <w:rPr>
          <w:rFonts w:ascii="Inconsolata" w:hAnsi="Inconsolata"/>
          <w:lang w:val="en-US"/>
        </w:rPr>
        <w:t>).</w:t>
      </w:r>
      <w:proofErr w:type="spellStart"/>
      <w:r w:rsidRPr="007B036E">
        <w:rPr>
          <w:rFonts w:ascii="Inconsolata" w:hAnsi="Inconsolata"/>
          <w:lang w:val="en-US"/>
        </w:rPr>
        <w:t>css</w:t>
      </w:r>
      <w:proofErr w:type="spellEnd"/>
      <w:r w:rsidRPr="007B036E">
        <w:rPr>
          <w:rFonts w:ascii="Inconsolata" w:hAnsi="Inconsolata"/>
          <w:lang w:val="en-US"/>
        </w:rPr>
        <w:t>("position", "absolute");</w:t>
      </w:r>
    </w:p>
    <w:p w14:paraId="10989F11" w14:textId="77777777" w:rsidR="007B036E" w:rsidRPr="007B036E" w:rsidRDefault="007B036E" w:rsidP="007B036E">
      <w:pPr>
        <w:rPr>
          <w:rFonts w:ascii="Inconsolata" w:hAnsi="Inconsolata"/>
          <w:lang w:val="en-US"/>
        </w:rPr>
      </w:pPr>
      <w:r w:rsidRPr="007B036E">
        <w:rPr>
          <w:rFonts w:ascii="Inconsolata" w:hAnsi="Inconsolata"/>
          <w:lang w:val="en-US"/>
        </w:rPr>
        <w:t xml:space="preserve">  $(</w:t>
      </w:r>
      <w:proofErr w:type="gramStart"/>
      <w:r w:rsidRPr="007B036E">
        <w:rPr>
          <w:rFonts w:ascii="Inconsolata" w:hAnsi="Inconsolata"/>
          <w:lang w:val="en-US"/>
        </w:rPr>
        <w:t>this</w:t>
      </w:r>
      <w:proofErr w:type="gramEnd"/>
      <w:r w:rsidRPr="007B036E">
        <w:rPr>
          <w:rFonts w:ascii="Inconsolata" w:hAnsi="Inconsolata"/>
          <w:lang w:val="en-US"/>
        </w:rPr>
        <w:t>).animate({left:"+=360"}, 1000, function(){});</w:t>
      </w:r>
    </w:p>
    <w:p w14:paraId="4A1B05E0" w14:textId="77777777" w:rsidR="007B036E" w:rsidRPr="007B036E" w:rsidRDefault="007B036E" w:rsidP="007B036E">
      <w:pPr>
        <w:rPr>
          <w:rFonts w:ascii="Inconsolata" w:hAnsi="Inconsolata"/>
          <w:lang w:val="en-US"/>
        </w:rPr>
      </w:pPr>
      <w:r w:rsidRPr="007B036E">
        <w:rPr>
          <w:rFonts w:ascii="Inconsolata" w:hAnsi="Inconsolata"/>
          <w:lang w:val="en-US"/>
        </w:rPr>
        <w:t>});</w:t>
      </w:r>
    </w:p>
    <w:p w14:paraId="72E458BF" w14:textId="77777777" w:rsidR="007275D5" w:rsidRDefault="007275D5">
      <w:pPr>
        <w:rPr>
          <w:lang w:val="en-US"/>
        </w:rPr>
      </w:pPr>
    </w:p>
    <w:p w14:paraId="3D2D9CAF" w14:textId="14D178AE" w:rsidR="007275D5" w:rsidRDefault="007275D5" w:rsidP="007275D5">
      <w:pPr>
        <w:pStyle w:val="Heading3"/>
        <w:rPr>
          <w:lang w:val="en-US"/>
        </w:rPr>
      </w:pPr>
      <w:r>
        <w:rPr>
          <w:lang w:val="en-US"/>
        </w:rPr>
        <w:t>Advanced Task</w:t>
      </w:r>
      <w:r w:rsidR="00C769A4">
        <w:rPr>
          <w:lang w:val="en-US"/>
        </w:rPr>
        <w:t xml:space="preserve"> (this is an extra task for those that want to push themselves a bit)</w:t>
      </w:r>
      <w:r w:rsidRPr="007B036E">
        <w:rPr>
          <w:lang w:val="en-US"/>
        </w:rPr>
        <w:t xml:space="preserve">: </w:t>
      </w:r>
    </w:p>
    <w:p w14:paraId="6DFD58F1" w14:textId="77777777" w:rsidR="007275D5" w:rsidRDefault="007275D5" w:rsidP="007275D5">
      <w:pPr>
        <w:jc w:val="both"/>
        <w:rPr>
          <w:lang w:val="en-US"/>
        </w:rPr>
      </w:pPr>
      <w:r>
        <w:rPr>
          <w:lang w:val="en-US"/>
        </w:rPr>
        <w:t xml:space="preserve">Zebra striping is a common technique used to display lists of data on webpages. </w:t>
      </w:r>
    </w:p>
    <w:p w14:paraId="202A2A1A" w14:textId="77777777" w:rsidR="007275D5" w:rsidRDefault="007275D5" w:rsidP="007275D5">
      <w:pPr>
        <w:jc w:val="both"/>
        <w:rPr>
          <w:lang w:val="en-US"/>
        </w:rPr>
      </w:pPr>
    </w:p>
    <w:p w14:paraId="5C6C498C" w14:textId="77777777" w:rsidR="007275D5" w:rsidRPr="007275D5" w:rsidRDefault="007275D5" w:rsidP="007275D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7275D5">
        <w:rPr>
          <w:lang w:val="en-US"/>
        </w:rPr>
        <w:t xml:space="preserve">I have given you some code in </w:t>
      </w:r>
      <w:r w:rsidRPr="007275D5">
        <w:rPr>
          <w:b/>
          <w:lang w:val="en-US"/>
        </w:rPr>
        <w:t>table.html</w:t>
      </w:r>
      <w:r w:rsidRPr="007275D5">
        <w:rPr>
          <w:lang w:val="en-US"/>
        </w:rPr>
        <w:t xml:space="preserve"> which presents a table of data using HTML badly. </w:t>
      </w:r>
    </w:p>
    <w:p w14:paraId="044E2176" w14:textId="29D38DBF" w:rsidR="007275D5" w:rsidRDefault="00C769A4" w:rsidP="007275D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</w:t>
      </w:r>
      <w:r w:rsidR="007275D5" w:rsidRPr="007275D5">
        <w:rPr>
          <w:lang w:val="en-US"/>
        </w:rPr>
        <w:t xml:space="preserve">an you write a </w:t>
      </w:r>
      <w:proofErr w:type="spellStart"/>
      <w:r w:rsidR="007275D5" w:rsidRPr="007275D5">
        <w:rPr>
          <w:lang w:val="en-US"/>
        </w:rPr>
        <w:t>javascript</w:t>
      </w:r>
      <w:proofErr w:type="spellEnd"/>
      <w:r w:rsidR="007275D5" w:rsidRPr="007275D5">
        <w:rPr>
          <w:lang w:val="en-US"/>
        </w:rPr>
        <w:t xml:space="preserve"> script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jquery</w:t>
      </w:r>
      <w:proofErr w:type="spellEnd"/>
      <w:r w:rsidR="007275D5" w:rsidRPr="007275D5">
        <w:rPr>
          <w:lang w:val="en-US"/>
        </w:rPr>
        <w:t xml:space="preserve"> which will stripe this table with </w:t>
      </w:r>
      <w:r w:rsidR="007275D5">
        <w:rPr>
          <w:lang w:val="en-US"/>
        </w:rPr>
        <w:t>alternating dark and light rows?</w:t>
      </w:r>
      <w:r>
        <w:rPr>
          <w:lang w:val="en-US"/>
        </w:rPr>
        <w:t xml:space="preserve"> (this is much easier than you think)</w:t>
      </w:r>
    </w:p>
    <w:p w14:paraId="5B6EC837" w14:textId="165EBD23" w:rsidR="007275D5" w:rsidRPr="007275D5" w:rsidRDefault="007275D5" w:rsidP="007275D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You will have to do your own research here but, you will need to use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file, both of which should be external.</w:t>
      </w:r>
    </w:p>
    <w:p w14:paraId="6D4399AD" w14:textId="0107BB27" w:rsidR="007275D5" w:rsidRPr="007275D5" w:rsidRDefault="007275D5" w:rsidP="007275D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7275D5">
        <w:rPr>
          <w:lang w:val="en-US"/>
        </w:rPr>
        <w:t>You should also ensure that the column headers are highlighted.</w:t>
      </w:r>
    </w:p>
    <w:p w14:paraId="18D30A7A" w14:textId="77777777" w:rsidR="007275D5" w:rsidRDefault="007275D5" w:rsidP="007275D5">
      <w:pPr>
        <w:jc w:val="both"/>
        <w:rPr>
          <w:lang w:val="en-US"/>
        </w:rPr>
      </w:pP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75D5" w14:paraId="67E0ED54" w14:textId="77777777" w:rsidTr="00727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599BFB" w14:textId="7525A658" w:rsidR="007275D5" w:rsidRDefault="007275D5" w:rsidP="007275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Example Header</w:t>
            </w:r>
          </w:p>
        </w:tc>
        <w:tc>
          <w:tcPr>
            <w:tcW w:w="2129" w:type="dxa"/>
          </w:tcPr>
          <w:p w14:paraId="32C1BB89" w14:textId="60F35804" w:rsidR="007275D5" w:rsidRDefault="007275D5" w:rsidP="007275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 Header</w:t>
            </w:r>
          </w:p>
        </w:tc>
        <w:tc>
          <w:tcPr>
            <w:tcW w:w="2129" w:type="dxa"/>
          </w:tcPr>
          <w:p w14:paraId="4D4437F5" w14:textId="60E36AFC" w:rsidR="007275D5" w:rsidRDefault="007275D5" w:rsidP="007275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 Header</w:t>
            </w:r>
          </w:p>
        </w:tc>
        <w:tc>
          <w:tcPr>
            <w:tcW w:w="2129" w:type="dxa"/>
          </w:tcPr>
          <w:p w14:paraId="4D238CE4" w14:textId="4D860889" w:rsidR="007275D5" w:rsidRDefault="007275D5" w:rsidP="007275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 Header</w:t>
            </w:r>
          </w:p>
        </w:tc>
      </w:tr>
      <w:tr w:rsidR="007275D5" w14:paraId="1845B281" w14:textId="77777777" w:rsidTr="00727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AFD9BF0" w14:textId="2A02584C" w:rsidR="007275D5" w:rsidRDefault="007275D5" w:rsidP="007275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129" w:type="dxa"/>
          </w:tcPr>
          <w:p w14:paraId="2E5419A9" w14:textId="77777777" w:rsidR="007275D5" w:rsidRDefault="007275D5" w:rsidP="00727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9" w:type="dxa"/>
          </w:tcPr>
          <w:p w14:paraId="6B692935" w14:textId="77777777" w:rsidR="007275D5" w:rsidRDefault="007275D5" w:rsidP="00727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9" w:type="dxa"/>
          </w:tcPr>
          <w:p w14:paraId="3C5EB4AA" w14:textId="77777777" w:rsidR="007275D5" w:rsidRDefault="007275D5" w:rsidP="00727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75D5" w14:paraId="708F8402" w14:textId="77777777" w:rsidTr="007275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DDC30C" w14:textId="73BBF363" w:rsidR="007275D5" w:rsidRDefault="007275D5" w:rsidP="007275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129" w:type="dxa"/>
          </w:tcPr>
          <w:p w14:paraId="0A908871" w14:textId="77777777" w:rsidR="007275D5" w:rsidRDefault="007275D5" w:rsidP="007275D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9" w:type="dxa"/>
          </w:tcPr>
          <w:p w14:paraId="65CF0BCC" w14:textId="77777777" w:rsidR="007275D5" w:rsidRDefault="007275D5" w:rsidP="007275D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9" w:type="dxa"/>
          </w:tcPr>
          <w:p w14:paraId="53048C84" w14:textId="77777777" w:rsidR="007275D5" w:rsidRDefault="007275D5" w:rsidP="007275D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75D5" w14:paraId="7A027F5F" w14:textId="77777777" w:rsidTr="00727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C83BAF" w14:textId="04FB00A8" w:rsidR="007275D5" w:rsidRDefault="007275D5" w:rsidP="007275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129" w:type="dxa"/>
          </w:tcPr>
          <w:p w14:paraId="38A68543" w14:textId="77777777" w:rsidR="007275D5" w:rsidRDefault="007275D5" w:rsidP="00727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9" w:type="dxa"/>
          </w:tcPr>
          <w:p w14:paraId="67532943" w14:textId="77777777" w:rsidR="007275D5" w:rsidRDefault="007275D5" w:rsidP="00727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9" w:type="dxa"/>
          </w:tcPr>
          <w:p w14:paraId="7C62EBF1" w14:textId="77777777" w:rsidR="007275D5" w:rsidRDefault="007275D5" w:rsidP="00727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077C14B" w14:textId="509077A0" w:rsidR="007275D5" w:rsidRDefault="007275D5" w:rsidP="007275D5">
      <w:pPr>
        <w:ind w:left="360"/>
        <w:jc w:val="both"/>
        <w:rPr>
          <w:lang w:val="en-US"/>
        </w:rPr>
      </w:pPr>
    </w:p>
    <w:p w14:paraId="20A37BC5" w14:textId="59379A31" w:rsidR="007275D5" w:rsidRDefault="007275D5" w:rsidP="007275D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Can you highlight a selected row?</w:t>
      </w:r>
    </w:p>
    <w:p w14:paraId="22980C4C" w14:textId="7DA6DE8A" w:rsidR="00C068B2" w:rsidRPr="00C068B2" w:rsidRDefault="003C717A" w:rsidP="00C068B2">
      <w:pPr>
        <w:pStyle w:val="ListParagraph"/>
        <w:numPr>
          <w:ilvl w:val="0"/>
          <w:numId w:val="9"/>
        </w:numPr>
        <w:jc w:val="both"/>
        <w:rPr>
          <w:lang w:val="en-US"/>
        </w:rPr>
      </w:pPr>
      <w:hyperlink r:id="rId39" w:history="1">
        <w:r w:rsidR="00C068B2" w:rsidRPr="00591EB0">
          <w:rPr>
            <w:rStyle w:val="Hyperlink"/>
            <w:lang w:val="en-US"/>
          </w:rPr>
          <w:t>http://tablesorter.com/docs/</w:t>
        </w:r>
      </w:hyperlink>
      <w:r w:rsidR="00C068B2">
        <w:rPr>
          <w:lang w:val="en-US"/>
        </w:rPr>
        <w:t xml:space="preserve"> is a </w:t>
      </w:r>
      <w:proofErr w:type="spellStart"/>
      <w:r w:rsidR="00C068B2">
        <w:rPr>
          <w:lang w:val="en-US"/>
        </w:rPr>
        <w:t>Javascript</w:t>
      </w:r>
      <w:proofErr w:type="spellEnd"/>
      <w:r w:rsidR="00C068B2">
        <w:rPr>
          <w:lang w:val="en-US"/>
        </w:rPr>
        <w:t xml:space="preserve"> library that lets you sort tables nicely. Have a go at implementing it here to sort the table based on the headers.</w:t>
      </w:r>
    </w:p>
    <w:p w14:paraId="33F1A6EA" w14:textId="77777777" w:rsidR="00C769A4" w:rsidRDefault="00C769A4" w:rsidP="007B036E">
      <w:pPr>
        <w:pStyle w:val="Heading3"/>
        <w:rPr>
          <w:lang w:val="en-US"/>
        </w:rPr>
      </w:pPr>
    </w:p>
    <w:p w14:paraId="396BB64B" w14:textId="77777777" w:rsidR="007B036E" w:rsidRPr="007B036E" w:rsidRDefault="007B036E" w:rsidP="007B036E">
      <w:pPr>
        <w:pStyle w:val="Heading3"/>
        <w:rPr>
          <w:lang w:val="en-US"/>
        </w:rPr>
      </w:pPr>
      <w:r w:rsidRPr="007B036E">
        <w:rPr>
          <w:lang w:val="en-US"/>
        </w:rPr>
        <w:t>In the remaining time…</w:t>
      </w:r>
    </w:p>
    <w:p w14:paraId="743D3994" w14:textId="77777777" w:rsidR="007B036E" w:rsidRPr="007B036E" w:rsidRDefault="007B036E" w:rsidP="007B036E">
      <w:pPr>
        <w:rPr>
          <w:lang w:val="en-US"/>
        </w:rPr>
      </w:pPr>
    </w:p>
    <w:p w14:paraId="6BD6D6E7" w14:textId="09A44033" w:rsidR="007B036E" w:rsidRPr="007B036E" w:rsidRDefault="007B036E" w:rsidP="007B036E">
      <w:pPr>
        <w:rPr>
          <w:b/>
          <w:bCs/>
          <w:lang w:val="en-US"/>
        </w:rPr>
      </w:pPr>
      <w:r w:rsidRPr="007B036E">
        <w:rPr>
          <w:b/>
          <w:bCs/>
          <w:lang w:val="en-US"/>
        </w:rPr>
        <w:t>Continue to work in your groups on the second coursework deliverable</w:t>
      </w:r>
      <w:r w:rsidR="007275D5">
        <w:rPr>
          <w:b/>
          <w:bCs/>
          <w:lang w:val="en-US"/>
        </w:rPr>
        <w:t>- due next week.</w:t>
      </w:r>
    </w:p>
    <w:p w14:paraId="2BFF4ABD" w14:textId="77777777" w:rsidR="007B036E" w:rsidRPr="007B036E" w:rsidRDefault="007B036E" w:rsidP="007B036E">
      <w:pPr>
        <w:rPr>
          <w:lang w:val="en-US"/>
        </w:rPr>
      </w:pPr>
    </w:p>
    <w:p w14:paraId="7BE30102" w14:textId="77777777" w:rsidR="007B036E" w:rsidRPr="007B036E" w:rsidRDefault="007B036E" w:rsidP="007B036E">
      <w:pPr>
        <w:jc w:val="both"/>
        <w:rPr>
          <w:lang w:val="en-US"/>
        </w:rPr>
      </w:pPr>
      <w:r w:rsidRPr="007B036E">
        <w:rPr>
          <w:lang w:val="en-US"/>
        </w:rPr>
        <w:t>Check out the documentation and books on HTML, CSS, JavaScript and jQuery - there are lots of examples provided to help boost your understanding of the syntax of both languages.</w:t>
      </w:r>
    </w:p>
    <w:p w14:paraId="4EAAAD73" w14:textId="77777777" w:rsidR="007B036E" w:rsidRPr="007B036E" w:rsidRDefault="007B036E" w:rsidP="007B036E">
      <w:pPr>
        <w:rPr>
          <w:lang w:val="en-US"/>
        </w:rPr>
      </w:pPr>
    </w:p>
    <w:p w14:paraId="04CCFB35" w14:textId="77777777" w:rsidR="007B036E" w:rsidRPr="007B036E" w:rsidRDefault="007B036E" w:rsidP="007B036E">
      <w:pPr>
        <w:rPr>
          <w:lang w:val="en-US"/>
        </w:rPr>
      </w:pPr>
      <w:r w:rsidRPr="007B036E">
        <w:rPr>
          <w:lang w:val="en-US"/>
        </w:rPr>
        <w:t xml:space="preserve">HTML: </w:t>
      </w:r>
      <w:hyperlink r:id="rId40" w:history="1">
        <w:r w:rsidRPr="007B036E">
          <w:rPr>
            <w:rStyle w:val="Hyperlink"/>
            <w:lang w:val="en-US"/>
          </w:rPr>
          <w:t>http</w:t>
        </w:r>
      </w:hyperlink>
      <w:hyperlink r:id="rId41" w:history="1">
        <w:r w:rsidRPr="007B036E">
          <w:rPr>
            <w:rStyle w:val="Hyperlink"/>
            <w:lang w:val="en-US"/>
          </w:rPr>
          <w:t>://</w:t>
        </w:r>
      </w:hyperlink>
      <w:hyperlink r:id="rId42" w:history="1">
        <w:r w:rsidRPr="007B036E">
          <w:rPr>
            <w:rStyle w:val="Hyperlink"/>
            <w:lang w:val="en-US"/>
          </w:rPr>
          <w:t>en</w:t>
        </w:r>
      </w:hyperlink>
      <w:hyperlink r:id="rId43" w:history="1">
        <w:r w:rsidRPr="007B036E">
          <w:rPr>
            <w:rStyle w:val="Hyperlink"/>
            <w:lang w:val="en-US"/>
          </w:rPr>
          <w:t>.</w:t>
        </w:r>
      </w:hyperlink>
      <w:hyperlink r:id="rId44" w:history="1">
        <w:proofErr w:type="gramStart"/>
        <w:r w:rsidRPr="007B036E">
          <w:rPr>
            <w:rStyle w:val="Hyperlink"/>
            <w:lang w:val="en-US"/>
          </w:rPr>
          <w:t>wikibooks</w:t>
        </w:r>
        <w:proofErr w:type="gramEnd"/>
      </w:hyperlink>
      <w:hyperlink r:id="rId45" w:history="1">
        <w:r w:rsidRPr="007B036E">
          <w:rPr>
            <w:rStyle w:val="Hyperlink"/>
            <w:lang w:val="en-US"/>
          </w:rPr>
          <w:t>.</w:t>
        </w:r>
      </w:hyperlink>
      <w:hyperlink r:id="rId46" w:history="1">
        <w:proofErr w:type="gramStart"/>
        <w:r w:rsidRPr="007B036E">
          <w:rPr>
            <w:rStyle w:val="Hyperlink"/>
            <w:lang w:val="en-US"/>
          </w:rPr>
          <w:t>org</w:t>
        </w:r>
        <w:proofErr w:type="gramEnd"/>
      </w:hyperlink>
      <w:hyperlink r:id="rId47" w:history="1">
        <w:r w:rsidRPr="007B036E">
          <w:rPr>
            <w:rStyle w:val="Hyperlink"/>
            <w:lang w:val="en-US"/>
          </w:rPr>
          <w:t>/</w:t>
        </w:r>
      </w:hyperlink>
      <w:hyperlink r:id="rId48" w:history="1">
        <w:r w:rsidRPr="007B036E">
          <w:rPr>
            <w:rStyle w:val="Hyperlink"/>
            <w:lang w:val="en-US"/>
          </w:rPr>
          <w:t>wiki</w:t>
        </w:r>
      </w:hyperlink>
      <w:hyperlink r:id="rId49" w:history="1">
        <w:r w:rsidRPr="007B036E">
          <w:rPr>
            <w:rStyle w:val="Hyperlink"/>
            <w:lang w:val="en-US"/>
          </w:rPr>
          <w:t>/</w:t>
        </w:r>
      </w:hyperlink>
      <w:hyperlink r:id="rId50" w:history="1">
        <w:r w:rsidRPr="007B036E">
          <w:rPr>
            <w:rStyle w:val="Hyperlink"/>
            <w:lang w:val="en-US"/>
          </w:rPr>
          <w:t>Html</w:t>
        </w:r>
      </w:hyperlink>
    </w:p>
    <w:p w14:paraId="46CDDF58" w14:textId="77777777" w:rsidR="007B036E" w:rsidRPr="007B036E" w:rsidRDefault="007B036E" w:rsidP="007B036E">
      <w:pPr>
        <w:rPr>
          <w:lang w:val="en-US"/>
        </w:rPr>
      </w:pPr>
      <w:r w:rsidRPr="007B036E">
        <w:rPr>
          <w:lang w:val="en-US"/>
        </w:rPr>
        <w:t xml:space="preserve">CSS: </w:t>
      </w:r>
      <w:hyperlink r:id="rId51" w:history="1">
        <w:r w:rsidRPr="007B036E">
          <w:rPr>
            <w:rStyle w:val="Hyperlink"/>
            <w:lang w:val="en-US"/>
          </w:rPr>
          <w:t>http</w:t>
        </w:r>
      </w:hyperlink>
      <w:hyperlink r:id="rId52" w:history="1">
        <w:r w:rsidRPr="007B036E">
          <w:rPr>
            <w:rStyle w:val="Hyperlink"/>
            <w:lang w:val="en-US"/>
          </w:rPr>
          <w:t>://</w:t>
        </w:r>
      </w:hyperlink>
      <w:hyperlink r:id="rId53" w:history="1">
        <w:r w:rsidRPr="007B036E">
          <w:rPr>
            <w:rStyle w:val="Hyperlink"/>
            <w:lang w:val="en-US"/>
          </w:rPr>
          <w:t>en</w:t>
        </w:r>
      </w:hyperlink>
      <w:hyperlink r:id="rId54" w:history="1">
        <w:r w:rsidRPr="007B036E">
          <w:rPr>
            <w:rStyle w:val="Hyperlink"/>
            <w:lang w:val="en-US"/>
          </w:rPr>
          <w:t>.</w:t>
        </w:r>
      </w:hyperlink>
      <w:hyperlink r:id="rId55" w:history="1">
        <w:proofErr w:type="gramStart"/>
        <w:r w:rsidRPr="007B036E">
          <w:rPr>
            <w:rStyle w:val="Hyperlink"/>
            <w:lang w:val="en-US"/>
          </w:rPr>
          <w:t>wikibooks</w:t>
        </w:r>
        <w:proofErr w:type="gramEnd"/>
      </w:hyperlink>
      <w:hyperlink r:id="rId56" w:history="1">
        <w:r w:rsidRPr="007B036E">
          <w:rPr>
            <w:rStyle w:val="Hyperlink"/>
            <w:lang w:val="en-US"/>
          </w:rPr>
          <w:t>.</w:t>
        </w:r>
      </w:hyperlink>
      <w:hyperlink r:id="rId57" w:history="1">
        <w:proofErr w:type="gramStart"/>
        <w:r w:rsidRPr="007B036E">
          <w:rPr>
            <w:rStyle w:val="Hyperlink"/>
            <w:lang w:val="en-US"/>
          </w:rPr>
          <w:t>org</w:t>
        </w:r>
        <w:proofErr w:type="gramEnd"/>
      </w:hyperlink>
      <w:hyperlink r:id="rId58" w:history="1">
        <w:r w:rsidRPr="007B036E">
          <w:rPr>
            <w:rStyle w:val="Hyperlink"/>
            <w:lang w:val="en-US"/>
          </w:rPr>
          <w:t>/</w:t>
        </w:r>
      </w:hyperlink>
      <w:hyperlink r:id="rId59" w:history="1">
        <w:r w:rsidRPr="007B036E">
          <w:rPr>
            <w:rStyle w:val="Hyperlink"/>
            <w:lang w:val="en-US"/>
          </w:rPr>
          <w:t>wiki</w:t>
        </w:r>
      </w:hyperlink>
      <w:hyperlink r:id="rId60" w:history="1">
        <w:r w:rsidRPr="007B036E">
          <w:rPr>
            <w:rStyle w:val="Hyperlink"/>
            <w:lang w:val="en-US"/>
          </w:rPr>
          <w:t>/</w:t>
        </w:r>
      </w:hyperlink>
      <w:hyperlink r:id="rId61" w:history="1">
        <w:r w:rsidRPr="007B036E">
          <w:rPr>
            <w:rStyle w:val="Hyperlink"/>
            <w:lang w:val="en-US"/>
          </w:rPr>
          <w:t>Css</w:t>
        </w:r>
      </w:hyperlink>
      <w:r w:rsidRPr="007B036E">
        <w:rPr>
          <w:lang w:val="en-US"/>
        </w:rPr>
        <w:t xml:space="preserve"> </w:t>
      </w:r>
    </w:p>
    <w:p w14:paraId="62FE0A8F" w14:textId="77777777" w:rsidR="007B036E" w:rsidRPr="007B036E" w:rsidRDefault="007B036E" w:rsidP="007B036E">
      <w:pPr>
        <w:rPr>
          <w:lang w:val="en-US"/>
        </w:rPr>
      </w:pPr>
      <w:r w:rsidRPr="007B036E">
        <w:rPr>
          <w:lang w:val="en-US"/>
        </w:rPr>
        <w:t xml:space="preserve">JavaScript: </w:t>
      </w:r>
      <w:hyperlink r:id="rId62" w:history="1">
        <w:r w:rsidRPr="007B036E">
          <w:rPr>
            <w:rStyle w:val="Hyperlink"/>
            <w:lang w:val="en-US"/>
          </w:rPr>
          <w:t>http</w:t>
        </w:r>
      </w:hyperlink>
      <w:hyperlink r:id="rId63" w:history="1">
        <w:r w:rsidRPr="007B036E">
          <w:rPr>
            <w:rStyle w:val="Hyperlink"/>
            <w:lang w:val="en-US"/>
          </w:rPr>
          <w:t>://</w:t>
        </w:r>
      </w:hyperlink>
      <w:hyperlink r:id="rId64" w:history="1">
        <w:r w:rsidRPr="007B036E">
          <w:rPr>
            <w:rStyle w:val="Hyperlink"/>
            <w:lang w:val="en-US"/>
          </w:rPr>
          <w:t>eloquentjavascript</w:t>
        </w:r>
      </w:hyperlink>
      <w:hyperlink r:id="rId65" w:history="1">
        <w:r w:rsidRPr="007B036E">
          <w:rPr>
            <w:rStyle w:val="Hyperlink"/>
            <w:lang w:val="en-US"/>
          </w:rPr>
          <w:t>.</w:t>
        </w:r>
      </w:hyperlink>
      <w:hyperlink r:id="rId66" w:history="1">
        <w:proofErr w:type="gramStart"/>
        <w:r w:rsidRPr="007B036E">
          <w:rPr>
            <w:rStyle w:val="Hyperlink"/>
            <w:lang w:val="en-US"/>
          </w:rPr>
          <w:t>net</w:t>
        </w:r>
        <w:proofErr w:type="gramEnd"/>
      </w:hyperlink>
      <w:hyperlink r:id="rId67" w:history="1">
        <w:r w:rsidRPr="007B036E">
          <w:rPr>
            <w:rStyle w:val="Hyperlink"/>
            <w:lang w:val="en-US"/>
          </w:rPr>
          <w:t>/</w:t>
        </w:r>
      </w:hyperlink>
      <w:r w:rsidRPr="007B036E">
        <w:rPr>
          <w:lang w:val="en-US"/>
        </w:rPr>
        <w:t xml:space="preserve"> </w:t>
      </w:r>
    </w:p>
    <w:p w14:paraId="46E7F6C0" w14:textId="77777777" w:rsidR="007B036E" w:rsidRPr="007B036E" w:rsidRDefault="007B036E" w:rsidP="007B036E">
      <w:pPr>
        <w:rPr>
          <w:lang w:val="en-US"/>
        </w:rPr>
      </w:pPr>
      <w:proofErr w:type="gramStart"/>
      <w:r w:rsidRPr="007B036E">
        <w:rPr>
          <w:lang w:val="en-US"/>
        </w:rPr>
        <w:t>jQuery</w:t>
      </w:r>
      <w:proofErr w:type="gramEnd"/>
      <w:r w:rsidRPr="007B036E">
        <w:rPr>
          <w:lang w:val="en-US"/>
        </w:rPr>
        <w:t>:</w:t>
      </w:r>
    </w:p>
    <w:p w14:paraId="4BF205AE" w14:textId="77777777" w:rsidR="007B036E" w:rsidRPr="007B036E" w:rsidRDefault="003C717A" w:rsidP="007B036E">
      <w:pPr>
        <w:numPr>
          <w:ilvl w:val="0"/>
          <w:numId w:val="7"/>
        </w:numPr>
        <w:rPr>
          <w:u w:val="single"/>
          <w:lang w:val="en-US"/>
        </w:rPr>
      </w:pPr>
      <w:hyperlink r:id="rId68" w:history="1">
        <w:r w:rsidR="007B036E" w:rsidRPr="007B036E">
          <w:rPr>
            <w:rStyle w:val="Hyperlink"/>
            <w:lang w:val="en-US"/>
          </w:rPr>
          <w:t>http</w:t>
        </w:r>
      </w:hyperlink>
      <w:hyperlink r:id="rId69" w:history="1">
        <w:r w:rsidR="007B036E" w:rsidRPr="007B036E">
          <w:rPr>
            <w:rStyle w:val="Hyperlink"/>
            <w:lang w:val="en-US"/>
          </w:rPr>
          <w:t>://</w:t>
        </w:r>
      </w:hyperlink>
      <w:hyperlink r:id="rId70" w:history="1">
        <w:r w:rsidR="007B036E" w:rsidRPr="007B036E">
          <w:rPr>
            <w:rStyle w:val="Hyperlink"/>
            <w:lang w:val="en-US"/>
          </w:rPr>
          <w:t>docs</w:t>
        </w:r>
      </w:hyperlink>
      <w:hyperlink r:id="rId71" w:history="1">
        <w:r w:rsidR="007B036E" w:rsidRPr="007B036E">
          <w:rPr>
            <w:rStyle w:val="Hyperlink"/>
            <w:lang w:val="en-US"/>
          </w:rPr>
          <w:t>.</w:t>
        </w:r>
      </w:hyperlink>
      <w:hyperlink r:id="rId72" w:history="1">
        <w:r w:rsidR="007B036E" w:rsidRPr="007B036E">
          <w:rPr>
            <w:rStyle w:val="Hyperlink"/>
            <w:lang w:val="en-US"/>
          </w:rPr>
          <w:t>jquery</w:t>
        </w:r>
      </w:hyperlink>
      <w:hyperlink r:id="rId73" w:history="1">
        <w:r w:rsidR="007B036E" w:rsidRPr="007B036E">
          <w:rPr>
            <w:rStyle w:val="Hyperlink"/>
            <w:lang w:val="en-US"/>
          </w:rPr>
          <w:t>.</w:t>
        </w:r>
      </w:hyperlink>
      <w:hyperlink r:id="rId74" w:history="1">
        <w:proofErr w:type="gramStart"/>
        <w:r w:rsidR="007B036E" w:rsidRPr="007B036E">
          <w:rPr>
            <w:rStyle w:val="Hyperlink"/>
            <w:lang w:val="en-US"/>
          </w:rPr>
          <w:t>com</w:t>
        </w:r>
        <w:proofErr w:type="gramEnd"/>
      </w:hyperlink>
      <w:hyperlink r:id="rId75" w:history="1">
        <w:r w:rsidR="007B036E" w:rsidRPr="007B036E">
          <w:rPr>
            <w:rStyle w:val="Hyperlink"/>
            <w:lang w:val="en-US"/>
          </w:rPr>
          <w:t>/</w:t>
        </w:r>
      </w:hyperlink>
      <w:hyperlink r:id="rId76" w:history="1">
        <w:r w:rsidR="007B036E" w:rsidRPr="007B036E">
          <w:rPr>
            <w:rStyle w:val="Hyperlink"/>
            <w:lang w:val="en-US"/>
          </w:rPr>
          <w:t>Tutorials</w:t>
        </w:r>
      </w:hyperlink>
      <w:hyperlink r:id="rId77" w:history="1">
        <w:r w:rsidR="007B036E" w:rsidRPr="007B036E">
          <w:rPr>
            <w:rStyle w:val="Hyperlink"/>
            <w:lang w:val="en-US"/>
          </w:rPr>
          <w:t>:</w:t>
        </w:r>
      </w:hyperlink>
      <w:hyperlink r:id="rId78" w:history="1">
        <w:r w:rsidR="007B036E" w:rsidRPr="007B036E">
          <w:rPr>
            <w:rStyle w:val="Hyperlink"/>
            <w:lang w:val="en-US"/>
          </w:rPr>
          <w:t>Getting</w:t>
        </w:r>
      </w:hyperlink>
      <w:hyperlink r:id="rId79" w:history="1">
        <w:r w:rsidR="007B036E" w:rsidRPr="007B036E">
          <w:rPr>
            <w:rStyle w:val="Hyperlink"/>
            <w:lang w:val="en-US"/>
          </w:rPr>
          <w:t>_</w:t>
        </w:r>
      </w:hyperlink>
      <w:hyperlink r:id="rId80" w:history="1">
        <w:r w:rsidR="007B036E" w:rsidRPr="007B036E">
          <w:rPr>
            <w:rStyle w:val="Hyperlink"/>
            <w:lang w:val="en-US"/>
          </w:rPr>
          <w:t>Started</w:t>
        </w:r>
      </w:hyperlink>
      <w:hyperlink r:id="rId81" w:history="1">
        <w:r w:rsidR="007B036E" w:rsidRPr="007B036E">
          <w:rPr>
            <w:rStyle w:val="Hyperlink"/>
            <w:lang w:val="en-US"/>
          </w:rPr>
          <w:t>_</w:t>
        </w:r>
      </w:hyperlink>
      <w:hyperlink r:id="rId82" w:history="1">
        <w:r w:rsidR="007B036E" w:rsidRPr="007B036E">
          <w:rPr>
            <w:rStyle w:val="Hyperlink"/>
            <w:lang w:val="en-US"/>
          </w:rPr>
          <w:t>with</w:t>
        </w:r>
      </w:hyperlink>
      <w:hyperlink r:id="rId83" w:history="1">
        <w:r w:rsidR="007B036E" w:rsidRPr="007B036E">
          <w:rPr>
            <w:rStyle w:val="Hyperlink"/>
            <w:lang w:val="en-US"/>
          </w:rPr>
          <w:t>_</w:t>
        </w:r>
      </w:hyperlink>
      <w:hyperlink r:id="rId84" w:history="1">
        <w:r w:rsidR="007B036E" w:rsidRPr="007B036E">
          <w:rPr>
            <w:rStyle w:val="Hyperlink"/>
            <w:lang w:val="en-US"/>
          </w:rPr>
          <w:t>jQuery</w:t>
        </w:r>
      </w:hyperlink>
      <w:r w:rsidR="007B036E" w:rsidRPr="007B036E">
        <w:rPr>
          <w:lang w:val="en-US"/>
        </w:rPr>
        <w:t xml:space="preserve"> - Tutorial</w:t>
      </w:r>
    </w:p>
    <w:p w14:paraId="1ED0CD90" w14:textId="77777777" w:rsidR="007B036E" w:rsidRPr="007B036E" w:rsidRDefault="003C717A" w:rsidP="007B036E">
      <w:pPr>
        <w:numPr>
          <w:ilvl w:val="0"/>
          <w:numId w:val="7"/>
        </w:numPr>
        <w:rPr>
          <w:u w:val="single"/>
          <w:lang w:val="en-US"/>
        </w:rPr>
      </w:pPr>
      <w:hyperlink r:id="rId85" w:history="1">
        <w:r w:rsidR="007B036E" w:rsidRPr="007B036E">
          <w:rPr>
            <w:rStyle w:val="Hyperlink"/>
            <w:lang w:val="en-US"/>
          </w:rPr>
          <w:t>http</w:t>
        </w:r>
      </w:hyperlink>
      <w:hyperlink r:id="rId86" w:history="1">
        <w:r w:rsidR="007B036E" w:rsidRPr="007B036E">
          <w:rPr>
            <w:rStyle w:val="Hyperlink"/>
            <w:lang w:val="en-US"/>
          </w:rPr>
          <w:t>://</w:t>
        </w:r>
      </w:hyperlink>
      <w:hyperlink r:id="rId87" w:history="1">
        <w:r w:rsidR="007B036E" w:rsidRPr="007B036E">
          <w:rPr>
            <w:rStyle w:val="Hyperlink"/>
            <w:lang w:val="en-US"/>
          </w:rPr>
          <w:t>docs</w:t>
        </w:r>
      </w:hyperlink>
      <w:hyperlink r:id="rId88" w:history="1">
        <w:r w:rsidR="007B036E" w:rsidRPr="007B036E">
          <w:rPr>
            <w:rStyle w:val="Hyperlink"/>
            <w:lang w:val="en-US"/>
          </w:rPr>
          <w:t>.</w:t>
        </w:r>
      </w:hyperlink>
      <w:hyperlink r:id="rId89" w:history="1">
        <w:r w:rsidR="007B036E" w:rsidRPr="007B036E">
          <w:rPr>
            <w:rStyle w:val="Hyperlink"/>
            <w:lang w:val="en-US"/>
          </w:rPr>
          <w:t>jquery</w:t>
        </w:r>
      </w:hyperlink>
      <w:hyperlink r:id="rId90" w:history="1">
        <w:r w:rsidR="007B036E" w:rsidRPr="007B036E">
          <w:rPr>
            <w:rStyle w:val="Hyperlink"/>
            <w:lang w:val="en-US"/>
          </w:rPr>
          <w:t>.</w:t>
        </w:r>
      </w:hyperlink>
      <w:hyperlink r:id="rId91" w:history="1">
        <w:proofErr w:type="gramStart"/>
        <w:r w:rsidR="007B036E" w:rsidRPr="007B036E">
          <w:rPr>
            <w:rStyle w:val="Hyperlink"/>
            <w:lang w:val="en-US"/>
          </w:rPr>
          <w:t>com</w:t>
        </w:r>
        <w:proofErr w:type="gramEnd"/>
      </w:hyperlink>
      <w:hyperlink r:id="rId92" w:history="1">
        <w:r w:rsidR="007B036E" w:rsidRPr="007B036E">
          <w:rPr>
            <w:rStyle w:val="Hyperlink"/>
            <w:lang w:val="en-US"/>
          </w:rPr>
          <w:t>/</w:t>
        </w:r>
      </w:hyperlink>
      <w:r w:rsidR="007B036E" w:rsidRPr="007B036E">
        <w:rPr>
          <w:lang w:val="en-US"/>
        </w:rPr>
        <w:t xml:space="preserve"> API documentation</w:t>
      </w:r>
    </w:p>
    <w:p w14:paraId="4B6ACFA0" w14:textId="77777777" w:rsidR="007B036E" w:rsidRPr="007B036E" w:rsidRDefault="003C717A" w:rsidP="007B036E">
      <w:pPr>
        <w:numPr>
          <w:ilvl w:val="0"/>
          <w:numId w:val="7"/>
        </w:numPr>
        <w:rPr>
          <w:u w:val="single"/>
          <w:lang w:val="en-US"/>
        </w:rPr>
      </w:pPr>
      <w:hyperlink r:id="rId93" w:history="1">
        <w:r w:rsidR="007B036E" w:rsidRPr="007B036E">
          <w:rPr>
            <w:rStyle w:val="Hyperlink"/>
            <w:lang w:val="en-US"/>
          </w:rPr>
          <w:t>http</w:t>
        </w:r>
      </w:hyperlink>
      <w:hyperlink r:id="rId94" w:history="1">
        <w:r w:rsidR="007B036E" w:rsidRPr="007B036E">
          <w:rPr>
            <w:rStyle w:val="Hyperlink"/>
            <w:lang w:val="en-US"/>
          </w:rPr>
          <w:t>://</w:t>
        </w:r>
      </w:hyperlink>
      <w:hyperlink r:id="rId95" w:history="1">
        <w:r w:rsidR="007B036E" w:rsidRPr="007B036E">
          <w:rPr>
            <w:rStyle w:val="Hyperlink"/>
            <w:lang w:val="en-US"/>
          </w:rPr>
          <w:t>jqfundamentals</w:t>
        </w:r>
      </w:hyperlink>
      <w:hyperlink r:id="rId96" w:history="1">
        <w:r w:rsidR="007B036E" w:rsidRPr="007B036E">
          <w:rPr>
            <w:rStyle w:val="Hyperlink"/>
            <w:lang w:val="en-US"/>
          </w:rPr>
          <w:t>.</w:t>
        </w:r>
      </w:hyperlink>
      <w:hyperlink r:id="rId97" w:history="1">
        <w:proofErr w:type="gramStart"/>
        <w:r w:rsidR="007B036E" w:rsidRPr="007B036E">
          <w:rPr>
            <w:rStyle w:val="Hyperlink"/>
            <w:lang w:val="en-US"/>
          </w:rPr>
          <w:t>com</w:t>
        </w:r>
        <w:proofErr w:type="gramEnd"/>
      </w:hyperlink>
      <w:hyperlink r:id="rId98" w:history="1">
        <w:r w:rsidR="007B036E" w:rsidRPr="007B036E">
          <w:rPr>
            <w:rStyle w:val="Hyperlink"/>
            <w:lang w:val="en-US"/>
          </w:rPr>
          <w:t>/</w:t>
        </w:r>
      </w:hyperlink>
      <w:hyperlink r:id="rId99" w:history="1">
        <w:r w:rsidR="007B036E" w:rsidRPr="007B036E">
          <w:rPr>
            <w:rStyle w:val="Hyperlink"/>
            <w:lang w:val="en-US"/>
          </w:rPr>
          <w:t>book</w:t>
        </w:r>
      </w:hyperlink>
      <w:hyperlink r:id="rId100" w:history="1">
        <w:r w:rsidR="007B036E" w:rsidRPr="007B036E">
          <w:rPr>
            <w:rStyle w:val="Hyperlink"/>
            <w:lang w:val="en-US"/>
          </w:rPr>
          <w:t>/</w:t>
        </w:r>
      </w:hyperlink>
      <w:r w:rsidR="007B036E" w:rsidRPr="007B036E">
        <w:rPr>
          <w:lang w:val="en-US"/>
        </w:rPr>
        <w:t xml:space="preserve"> Recommended Course Text</w:t>
      </w:r>
    </w:p>
    <w:p w14:paraId="5BABFD72" w14:textId="77777777" w:rsidR="00765D43" w:rsidRDefault="00765D43"/>
    <w:sectPr w:rsidR="00765D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Inconsolata">
    <w:altName w:val="Lucida Console"/>
    <w:charset w:val="00"/>
    <w:family w:val="auto"/>
    <w:pitch w:val="variable"/>
    <w:sig w:usb0="00000001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D3F492E"/>
    <w:multiLevelType w:val="hybridMultilevel"/>
    <w:tmpl w:val="1BC6D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B3947"/>
    <w:multiLevelType w:val="hybridMultilevel"/>
    <w:tmpl w:val="67A48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4502D"/>
    <w:multiLevelType w:val="hybridMultilevel"/>
    <w:tmpl w:val="1BC6D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6E"/>
    <w:rsid w:val="0037039B"/>
    <w:rsid w:val="003C717A"/>
    <w:rsid w:val="003F03B9"/>
    <w:rsid w:val="007275D5"/>
    <w:rsid w:val="00765D43"/>
    <w:rsid w:val="007B036E"/>
    <w:rsid w:val="00BF01F2"/>
    <w:rsid w:val="00C068B2"/>
    <w:rsid w:val="00C769A4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4D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3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3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6E"/>
    <w:rPr>
      <w:color w:val="BC5FBC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036E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B036E"/>
    <w:rPr>
      <w:rFonts w:asciiTheme="majorHAnsi" w:eastAsiaTheme="majorEastAsia" w:hAnsiTheme="majorHAnsi" w:cstheme="majorBidi"/>
      <w:b/>
      <w:bCs/>
      <w:color w:val="663366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036E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paragraph" w:styleId="ListParagraph">
    <w:name w:val="List Paragraph"/>
    <w:basedOn w:val="Normal"/>
    <w:uiPriority w:val="34"/>
    <w:qFormat/>
    <w:rsid w:val="007275D5"/>
    <w:pPr>
      <w:ind w:left="720"/>
      <w:contextualSpacing/>
    </w:pPr>
  </w:style>
  <w:style w:type="table" w:styleId="TableGrid">
    <w:name w:val="Table Grid"/>
    <w:basedOn w:val="TableNormal"/>
    <w:uiPriority w:val="59"/>
    <w:rsid w:val="00727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7275D5"/>
    <w:tblPr>
      <w:tblStyleRowBandSize w:val="1"/>
      <w:tblStyleColBandSize w:val="1"/>
      <w:tblInd w:w="0" w:type="dxa"/>
      <w:tblBorders>
        <w:top w:val="single" w:sz="8" w:space="0" w:color="F7901E" w:themeColor="accent5"/>
        <w:left w:val="single" w:sz="8" w:space="0" w:color="F7901E" w:themeColor="accent5"/>
        <w:bottom w:val="single" w:sz="8" w:space="0" w:color="F7901E" w:themeColor="accent5"/>
        <w:right w:val="single" w:sz="8" w:space="0" w:color="F7901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0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  <w:tblStylePr w:type="band1Horz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7275D5"/>
    <w:tblPr>
      <w:tblStyleRowBandSize w:val="1"/>
      <w:tblStyleColBandSize w:val="1"/>
      <w:tblInd w:w="0" w:type="dxa"/>
      <w:tblBorders>
        <w:top w:val="single" w:sz="8" w:space="0" w:color="B2B28C" w:themeColor="accent4" w:themeTint="BF"/>
        <w:left w:val="single" w:sz="8" w:space="0" w:color="B2B28C" w:themeColor="accent4" w:themeTint="BF"/>
        <w:bottom w:val="single" w:sz="8" w:space="0" w:color="B2B28C" w:themeColor="accent4" w:themeTint="BF"/>
        <w:right w:val="single" w:sz="8" w:space="0" w:color="B2B28C" w:themeColor="accent4" w:themeTint="BF"/>
        <w:insideH w:val="single" w:sz="8" w:space="0" w:color="B2B28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8C" w:themeColor="accent4" w:themeTint="BF"/>
          <w:left w:val="single" w:sz="8" w:space="0" w:color="B2B28C" w:themeColor="accent4" w:themeTint="BF"/>
          <w:bottom w:val="single" w:sz="8" w:space="0" w:color="B2B28C" w:themeColor="accent4" w:themeTint="BF"/>
          <w:right w:val="single" w:sz="8" w:space="0" w:color="B2B28C" w:themeColor="accent4" w:themeTint="BF"/>
          <w:insideH w:val="nil"/>
          <w:insideV w:val="nil"/>
        </w:tcBorders>
        <w:shd w:val="clear" w:color="auto" w:fill="9999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8C" w:themeColor="accent4" w:themeTint="BF"/>
          <w:left w:val="single" w:sz="8" w:space="0" w:color="B2B28C" w:themeColor="accent4" w:themeTint="BF"/>
          <w:bottom w:val="single" w:sz="8" w:space="0" w:color="B2B28C" w:themeColor="accent4" w:themeTint="BF"/>
          <w:right w:val="single" w:sz="8" w:space="0" w:color="B2B2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3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3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6E"/>
    <w:rPr>
      <w:color w:val="BC5FBC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036E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B036E"/>
    <w:rPr>
      <w:rFonts w:asciiTheme="majorHAnsi" w:eastAsiaTheme="majorEastAsia" w:hAnsiTheme="majorHAnsi" w:cstheme="majorBidi"/>
      <w:b/>
      <w:bCs/>
      <w:color w:val="663366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036E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paragraph" w:styleId="ListParagraph">
    <w:name w:val="List Paragraph"/>
    <w:basedOn w:val="Normal"/>
    <w:uiPriority w:val="34"/>
    <w:qFormat/>
    <w:rsid w:val="007275D5"/>
    <w:pPr>
      <w:ind w:left="720"/>
      <w:contextualSpacing/>
    </w:pPr>
  </w:style>
  <w:style w:type="table" w:styleId="TableGrid">
    <w:name w:val="Table Grid"/>
    <w:basedOn w:val="TableNormal"/>
    <w:uiPriority w:val="59"/>
    <w:rsid w:val="00727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7275D5"/>
    <w:tblPr>
      <w:tblStyleRowBandSize w:val="1"/>
      <w:tblStyleColBandSize w:val="1"/>
      <w:tblInd w:w="0" w:type="dxa"/>
      <w:tblBorders>
        <w:top w:val="single" w:sz="8" w:space="0" w:color="F7901E" w:themeColor="accent5"/>
        <w:left w:val="single" w:sz="8" w:space="0" w:color="F7901E" w:themeColor="accent5"/>
        <w:bottom w:val="single" w:sz="8" w:space="0" w:color="F7901E" w:themeColor="accent5"/>
        <w:right w:val="single" w:sz="8" w:space="0" w:color="F7901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0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  <w:tblStylePr w:type="band1Horz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7275D5"/>
    <w:tblPr>
      <w:tblStyleRowBandSize w:val="1"/>
      <w:tblStyleColBandSize w:val="1"/>
      <w:tblInd w:w="0" w:type="dxa"/>
      <w:tblBorders>
        <w:top w:val="single" w:sz="8" w:space="0" w:color="B2B28C" w:themeColor="accent4" w:themeTint="BF"/>
        <w:left w:val="single" w:sz="8" w:space="0" w:color="B2B28C" w:themeColor="accent4" w:themeTint="BF"/>
        <w:bottom w:val="single" w:sz="8" w:space="0" w:color="B2B28C" w:themeColor="accent4" w:themeTint="BF"/>
        <w:right w:val="single" w:sz="8" w:space="0" w:color="B2B28C" w:themeColor="accent4" w:themeTint="BF"/>
        <w:insideH w:val="single" w:sz="8" w:space="0" w:color="B2B28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8C" w:themeColor="accent4" w:themeTint="BF"/>
          <w:left w:val="single" w:sz="8" w:space="0" w:color="B2B28C" w:themeColor="accent4" w:themeTint="BF"/>
          <w:bottom w:val="single" w:sz="8" w:space="0" w:color="B2B28C" w:themeColor="accent4" w:themeTint="BF"/>
          <w:right w:val="single" w:sz="8" w:space="0" w:color="B2B28C" w:themeColor="accent4" w:themeTint="BF"/>
          <w:insideH w:val="nil"/>
          <w:insideV w:val="nil"/>
        </w:tcBorders>
        <w:shd w:val="clear" w:color="auto" w:fill="9999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8C" w:themeColor="accent4" w:themeTint="BF"/>
          <w:left w:val="single" w:sz="8" w:space="0" w:color="B2B28C" w:themeColor="accent4" w:themeTint="BF"/>
          <w:bottom w:val="single" w:sz="8" w:space="0" w:color="B2B28C" w:themeColor="accent4" w:themeTint="BF"/>
          <w:right w:val="single" w:sz="8" w:space="0" w:color="B2B2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fontTable" Target="fontTable.xml"/><Relationship Id="rId10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.jquery.com/category/events/" TargetMode="External"/><Relationship Id="rId7" Type="http://schemas.openxmlformats.org/officeDocument/2006/relationships/hyperlink" Target="http://api.jquery.com/" TargetMode="External"/><Relationship Id="rId8" Type="http://schemas.openxmlformats.org/officeDocument/2006/relationships/hyperlink" Target="http://api.jquery.com/" TargetMode="External"/><Relationship Id="rId9" Type="http://schemas.openxmlformats.org/officeDocument/2006/relationships/hyperlink" Target="http://api.jquery.com/" TargetMode="External"/><Relationship Id="rId10" Type="http://schemas.openxmlformats.org/officeDocument/2006/relationships/hyperlink" Target="http://api.jquery.com/" TargetMode="External"/><Relationship Id="rId11" Type="http://schemas.openxmlformats.org/officeDocument/2006/relationships/hyperlink" Target="http://api.jquery.com/" TargetMode="External"/><Relationship Id="rId12" Type="http://schemas.openxmlformats.org/officeDocument/2006/relationships/hyperlink" Target="http://api.jquery.com/" TargetMode="External"/><Relationship Id="rId13" Type="http://schemas.openxmlformats.org/officeDocument/2006/relationships/hyperlink" Target="http://api.jquery.com/" TargetMode="External"/><Relationship Id="rId14" Type="http://schemas.openxmlformats.org/officeDocument/2006/relationships/hyperlink" Target="http://api.jquery.com/" TargetMode="External"/><Relationship Id="rId15" Type="http://schemas.openxmlformats.org/officeDocument/2006/relationships/hyperlink" Target="http://api.jquery.com/category/css/" TargetMode="External"/><Relationship Id="rId16" Type="http://schemas.openxmlformats.org/officeDocument/2006/relationships/hyperlink" Target="http://api.jquery.com/category/css/" TargetMode="External"/><Relationship Id="rId17" Type="http://schemas.openxmlformats.org/officeDocument/2006/relationships/hyperlink" Target="http://api.jquery.com/category/css/" TargetMode="External"/><Relationship Id="rId18" Type="http://schemas.openxmlformats.org/officeDocument/2006/relationships/hyperlink" Target="http://api.jquery.com/category/css/" TargetMode="External"/><Relationship Id="rId19" Type="http://schemas.openxmlformats.org/officeDocument/2006/relationships/hyperlink" Target="http://api.jquery.com/category/css/" TargetMode="External"/><Relationship Id="rId30" Type="http://schemas.openxmlformats.org/officeDocument/2006/relationships/hyperlink" Target="http://api.jquery.com/category/effects/" TargetMode="External"/><Relationship Id="rId31" Type="http://schemas.openxmlformats.org/officeDocument/2006/relationships/hyperlink" Target="http://api.jquery.com/category/effects/" TargetMode="External"/><Relationship Id="rId32" Type="http://schemas.openxmlformats.org/officeDocument/2006/relationships/hyperlink" Target="http://api.jquery.com/category/effects/" TargetMode="External"/><Relationship Id="rId33" Type="http://schemas.openxmlformats.org/officeDocument/2006/relationships/hyperlink" Target="http://api.jquery.com/category/effects/" TargetMode="External"/><Relationship Id="rId34" Type="http://schemas.openxmlformats.org/officeDocument/2006/relationships/hyperlink" Target="http://api.jquery.com/category/effects/" TargetMode="External"/><Relationship Id="rId35" Type="http://schemas.openxmlformats.org/officeDocument/2006/relationships/hyperlink" Target="http://api.jquery.com/category/effects/" TargetMode="External"/><Relationship Id="rId36" Type="http://schemas.openxmlformats.org/officeDocument/2006/relationships/hyperlink" Target="http://api.jquery.com/category/effects/" TargetMode="External"/><Relationship Id="rId37" Type="http://schemas.openxmlformats.org/officeDocument/2006/relationships/hyperlink" Target="http://api.jquery.com/category/effects/" TargetMode="External"/><Relationship Id="rId38" Type="http://schemas.openxmlformats.org/officeDocument/2006/relationships/hyperlink" Target="http://api.jquery.com/category/effects/" TargetMode="External"/><Relationship Id="rId39" Type="http://schemas.openxmlformats.org/officeDocument/2006/relationships/hyperlink" Target="http://tablesorter.com/docs/" TargetMode="External"/><Relationship Id="rId50" Type="http://schemas.openxmlformats.org/officeDocument/2006/relationships/hyperlink" Target="http://en.wikibooks.org/wiki/Html" TargetMode="External"/><Relationship Id="rId51" Type="http://schemas.openxmlformats.org/officeDocument/2006/relationships/hyperlink" Target="http://en.wikibooks.org/wiki/Css" TargetMode="External"/><Relationship Id="rId52" Type="http://schemas.openxmlformats.org/officeDocument/2006/relationships/hyperlink" Target="http://en.wikibooks.org/wiki/Css" TargetMode="External"/><Relationship Id="rId53" Type="http://schemas.openxmlformats.org/officeDocument/2006/relationships/hyperlink" Target="http://en.wikibooks.org/wiki/Css" TargetMode="External"/><Relationship Id="rId54" Type="http://schemas.openxmlformats.org/officeDocument/2006/relationships/hyperlink" Target="http://en.wikibooks.org/wiki/Css" TargetMode="External"/><Relationship Id="rId55" Type="http://schemas.openxmlformats.org/officeDocument/2006/relationships/hyperlink" Target="http://en.wikibooks.org/wiki/Css" TargetMode="External"/><Relationship Id="rId56" Type="http://schemas.openxmlformats.org/officeDocument/2006/relationships/hyperlink" Target="http://en.wikibooks.org/wiki/Css" TargetMode="External"/><Relationship Id="rId57" Type="http://schemas.openxmlformats.org/officeDocument/2006/relationships/hyperlink" Target="http://en.wikibooks.org/wiki/Css" TargetMode="External"/><Relationship Id="rId58" Type="http://schemas.openxmlformats.org/officeDocument/2006/relationships/hyperlink" Target="http://en.wikibooks.org/wiki/Css" TargetMode="External"/><Relationship Id="rId59" Type="http://schemas.openxmlformats.org/officeDocument/2006/relationships/hyperlink" Target="http://en.wikibooks.org/wiki/Css" TargetMode="External"/><Relationship Id="rId70" Type="http://schemas.openxmlformats.org/officeDocument/2006/relationships/hyperlink" Target="http://docs.jquery.com/Tutorials:Getting_Started_with_jQuery" TargetMode="External"/><Relationship Id="rId71" Type="http://schemas.openxmlformats.org/officeDocument/2006/relationships/hyperlink" Target="http://docs.jquery.com/Tutorials:Getting_Started_with_jQuery" TargetMode="External"/><Relationship Id="rId72" Type="http://schemas.openxmlformats.org/officeDocument/2006/relationships/hyperlink" Target="http://docs.jquery.com/Tutorials:Getting_Started_with_jQuery" TargetMode="External"/><Relationship Id="rId73" Type="http://schemas.openxmlformats.org/officeDocument/2006/relationships/hyperlink" Target="http://docs.jquery.com/Tutorials:Getting_Started_with_jQuery" TargetMode="External"/><Relationship Id="rId74" Type="http://schemas.openxmlformats.org/officeDocument/2006/relationships/hyperlink" Target="http://docs.jquery.com/Tutorials:Getting_Started_with_jQuery" TargetMode="External"/><Relationship Id="rId75" Type="http://schemas.openxmlformats.org/officeDocument/2006/relationships/hyperlink" Target="http://docs.jquery.com/Tutorials:Getting_Started_with_jQuery" TargetMode="External"/><Relationship Id="rId76" Type="http://schemas.openxmlformats.org/officeDocument/2006/relationships/hyperlink" Target="http://docs.jquery.com/Tutorials:Getting_Started_with_jQuery" TargetMode="External"/><Relationship Id="rId77" Type="http://schemas.openxmlformats.org/officeDocument/2006/relationships/hyperlink" Target="http://docs.jquery.com/Tutorials:Getting_Started_with_jQuery" TargetMode="External"/><Relationship Id="rId78" Type="http://schemas.openxmlformats.org/officeDocument/2006/relationships/hyperlink" Target="http://docs.jquery.com/Tutorials:Getting_Started_with_jQuery" TargetMode="External"/><Relationship Id="rId79" Type="http://schemas.openxmlformats.org/officeDocument/2006/relationships/hyperlink" Target="http://docs.jquery.com/Tutorials:Getting_Started_with_jQuery" TargetMode="External"/><Relationship Id="rId90" Type="http://schemas.openxmlformats.org/officeDocument/2006/relationships/hyperlink" Target="http://docs.jquery.com/" TargetMode="External"/><Relationship Id="rId91" Type="http://schemas.openxmlformats.org/officeDocument/2006/relationships/hyperlink" Target="http://docs.jquery.com/" TargetMode="External"/><Relationship Id="rId92" Type="http://schemas.openxmlformats.org/officeDocument/2006/relationships/hyperlink" Target="http://docs.jquery.com/" TargetMode="External"/><Relationship Id="rId93" Type="http://schemas.openxmlformats.org/officeDocument/2006/relationships/hyperlink" Target="http://jqfundamentals.com/book/" TargetMode="External"/><Relationship Id="rId94" Type="http://schemas.openxmlformats.org/officeDocument/2006/relationships/hyperlink" Target="http://jqfundamentals.com/book/" TargetMode="External"/><Relationship Id="rId95" Type="http://schemas.openxmlformats.org/officeDocument/2006/relationships/hyperlink" Target="http://jqfundamentals.com/book/" TargetMode="External"/><Relationship Id="rId96" Type="http://schemas.openxmlformats.org/officeDocument/2006/relationships/hyperlink" Target="http://jqfundamentals.com/book/" TargetMode="External"/><Relationship Id="rId97" Type="http://schemas.openxmlformats.org/officeDocument/2006/relationships/hyperlink" Target="http://jqfundamentals.com/book/" TargetMode="External"/><Relationship Id="rId98" Type="http://schemas.openxmlformats.org/officeDocument/2006/relationships/hyperlink" Target="http://jqfundamentals.com/book/" TargetMode="External"/><Relationship Id="rId99" Type="http://schemas.openxmlformats.org/officeDocument/2006/relationships/hyperlink" Target="http://jqfundamentals.com/book/" TargetMode="External"/><Relationship Id="rId20" Type="http://schemas.openxmlformats.org/officeDocument/2006/relationships/hyperlink" Target="http://api.jquery.com/category/css/" TargetMode="External"/><Relationship Id="rId21" Type="http://schemas.openxmlformats.org/officeDocument/2006/relationships/hyperlink" Target="http://api.jquery.com/category/css/" TargetMode="External"/><Relationship Id="rId22" Type="http://schemas.openxmlformats.org/officeDocument/2006/relationships/hyperlink" Target="http://api.jquery.com/category/css/" TargetMode="External"/><Relationship Id="rId23" Type="http://schemas.openxmlformats.org/officeDocument/2006/relationships/hyperlink" Target="http://api.jquery.com/category/css/" TargetMode="External"/><Relationship Id="rId24" Type="http://schemas.openxmlformats.org/officeDocument/2006/relationships/hyperlink" Target="http://api.jquery.com/category/css/" TargetMode="External"/><Relationship Id="rId25" Type="http://schemas.openxmlformats.org/officeDocument/2006/relationships/hyperlink" Target="http://api.jquery.com/category/css/" TargetMode="External"/><Relationship Id="rId26" Type="http://schemas.openxmlformats.org/officeDocument/2006/relationships/hyperlink" Target="http://api.jquery.com/category/css/" TargetMode="External"/><Relationship Id="rId27" Type="http://schemas.openxmlformats.org/officeDocument/2006/relationships/hyperlink" Target="http://api.jquery.com/category/effects/" TargetMode="External"/><Relationship Id="rId28" Type="http://schemas.openxmlformats.org/officeDocument/2006/relationships/hyperlink" Target="http://api.jquery.com/category/effects/" TargetMode="External"/><Relationship Id="rId29" Type="http://schemas.openxmlformats.org/officeDocument/2006/relationships/hyperlink" Target="http://api.jquery.com/category/effects/" TargetMode="External"/><Relationship Id="rId40" Type="http://schemas.openxmlformats.org/officeDocument/2006/relationships/hyperlink" Target="http://en.wikibooks.org/wiki/Html" TargetMode="External"/><Relationship Id="rId41" Type="http://schemas.openxmlformats.org/officeDocument/2006/relationships/hyperlink" Target="http://en.wikibooks.org/wiki/Html" TargetMode="External"/><Relationship Id="rId42" Type="http://schemas.openxmlformats.org/officeDocument/2006/relationships/hyperlink" Target="http://en.wikibooks.org/wiki/Html" TargetMode="External"/><Relationship Id="rId43" Type="http://schemas.openxmlformats.org/officeDocument/2006/relationships/hyperlink" Target="http://en.wikibooks.org/wiki/Html" TargetMode="External"/><Relationship Id="rId44" Type="http://schemas.openxmlformats.org/officeDocument/2006/relationships/hyperlink" Target="http://en.wikibooks.org/wiki/Html" TargetMode="External"/><Relationship Id="rId45" Type="http://schemas.openxmlformats.org/officeDocument/2006/relationships/hyperlink" Target="http://en.wikibooks.org/wiki/Html" TargetMode="External"/><Relationship Id="rId46" Type="http://schemas.openxmlformats.org/officeDocument/2006/relationships/hyperlink" Target="http://en.wikibooks.org/wiki/Html" TargetMode="External"/><Relationship Id="rId47" Type="http://schemas.openxmlformats.org/officeDocument/2006/relationships/hyperlink" Target="http://en.wikibooks.org/wiki/Html" TargetMode="External"/><Relationship Id="rId48" Type="http://schemas.openxmlformats.org/officeDocument/2006/relationships/hyperlink" Target="http://en.wikibooks.org/wiki/Html" TargetMode="External"/><Relationship Id="rId49" Type="http://schemas.openxmlformats.org/officeDocument/2006/relationships/hyperlink" Target="http://en.wikibooks.org/wiki/Html" TargetMode="External"/><Relationship Id="rId60" Type="http://schemas.openxmlformats.org/officeDocument/2006/relationships/hyperlink" Target="http://en.wikibooks.org/wiki/Css" TargetMode="External"/><Relationship Id="rId61" Type="http://schemas.openxmlformats.org/officeDocument/2006/relationships/hyperlink" Target="http://en.wikibooks.org/wiki/Css" TargetMode="External"/><Relationship Id="rId62" Type="http://schemas.openxmlformats.org/officeDocument/2006/relationships/hyperlink" Target="http://eloquentjavascript.net/" TargetMode="External"/><Relationship Id="rId63" Type="http://schemas.openxmlformats.org/officeDocument/2006/relationships/hyperlink" Target="http://eloquentjavascript.net/" TargetMode="External"/><Relationship Id="rId64" Type="http://schemas.openxmlformats.org/officeDocument/2006/relationships/hyperlink" Target="http://eloquentjavascript.net/" TargetMode="External"/><Relationship Id="rId65" Type="http://schemas.openxmlformats.org/officeDocument/2006/relationships/hyperlink" Target="http://eloquentjavascript.net/" TargetMode="External"/><Relationship Id="rId66" Type="http://schemas.openxmlformats.org/officeDocument/2006/relationships/hyperlink" Target="http://eloquentjavascript.net/" TargetMode="External"/><Relationship Id="rId67" Type="http://schemas.openxmlformats.org/officeDocument/2006/relationships/hyperlink" Target="http://eloquentjavascript.net/" TargetMode="External"/><Relationship Id="rId68" Type="http://schemas.openxmlformats.org/officeDocument/2006/relationships/hyperlink" Target="http://docs.jquery.com/Tutorials:Getting_Started_with_jQuery" TargetMode="External"/><Relationship Id="rId69" Type="http://schemas.openxmlformats.org/officeDocument/2006/relationships/hyperlink" Target="http://docs.jquery.com/Tutorials:Getting_Started_with_jQuery" TargetMode="External"/><Relationship Id="rId100" Type="http://schemas.openxmlformats.org/officeDocument/2006/relationships/hyperlink" Target="http://jqfundamentals.com/book/" TargetMode="External"/><Relationship Id="rId80" Type="http://schemas.openxmlformats.org/officeDocument/2006/relationships/hyperlink" Target="http://docs.jquery.com/Tutorials:Getting_Started_with_jQuery" TargetMode="External"/><Relationship Id="rId81" Type="http://schemas.openxmlformats.org/officeDocument/2006/relationships/hyperlink" Target="http://docs.jquery.com/Tutorials:Getting_Started_with_jQuery" TargetMode="External"/><Relationship Id="rId82" Type="http://schemas.openxmlformats.org/officeDocument/2006/relationships/hyperlink" Target="http://docs.jquery.com/Tutorials:Getting_Started_with_jQuery" TargetMode="External"/><Relationship Id="rId83" Type="http://schemas.openxmlformats.org/officeDocument/2006/relationships/hyperlink" Target="http://docs.jquery.com/Tutorials:Getting_Started_with_jQuery" TargetMode="External"/><Relationship Id="rId84" Type="http://schemas.openxmlformats.org/officeDocument/2006/relationships/hyperlink" Target="http://docs.jquery.com/Tutorials:Getting_Started_with_jQuery" TargetMode="External"/><Relationship Id="rId85" Type="http://schemas.openxmlformats.org/officeDocument/2006/relationships/hyperlink" Target="http://docs.jquery.com/" TargetMode="External"/><Relationship Id="rId86" Type="http://schemas.openxmlformats.org/officeDocument/2006/relationships/hyperlink" Target="http://docs.jquery.com/" TargetMode="External"/><Relationship Id="rId87" Type="http://schemas.openxmlformats.org/officeDocument/2006/relationships/hyperlink" Target="http://docs.jquery.com/" TargetMode="External"/><Relationship Id="rId88" Type="http://schemas.openxmlformats.org/officeDocument/2006/relationships/hyperlink" Target="http://docs.jquery.com/" TargetMode="External"/><Relationship Id="rId89" Type="http://schemas.openxmlformats.org/officeDocument/2006/relationships/hyperlink" Target="http://docs.jquery.com/" TargetMode="Externa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1429</Words>
  <Characters>8151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 Glassey</dc:creator>
  <cp:lastModifiedBy>John</cp:lastModifiedBy>
  <cp:revision>4</cp:revision>
  <dcterms:created xsi:type="dcterms:W3CDTF">2015-03-19T16:51:00Z</dcterms:created>
  <dcterms:modified xsi:type="dcterms:W3CDTF">2016-03-17T20:25:00Z</dcterms:modified>
</cp:coreProperties>
</file>